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A36D78" w:rsidP="00417734">
      <w:pPr>
        <w:rPr>
          <w:rFonts w:ascii="Times New Roman" w:eastAsia="Times New Roman" w:hAnsi="Times New Roman"/>
          <w:sz w:val="24"/>
        </w:rPr>
      </w:pPr>
    </w:p>
    <w:p w:rsidR="00000000" w:rsidRDefault="00417734" w:rsidP="00417734">
      <w:pPr>
        <w:rPr>
          <w:rFonts w:ascii="Times New Roman" w:eastAsia="Times New Roman" w:hAnsi="Times New Roman"/>
          <w:sz w:val="24"/>
        </w:rPr>
      </w:pPr>
      <w:r>
        <w:rPr>
          <w:rFonts w:ascii="宋体" w:eastAsia="宋体" w:hAnsi="宋体" w:cs="宋体" w:hint="eastAsia"/>
          <w:sz w:val="24"/>
        </w:rPr>
        <w:t>支持移动功能的现代响应式</w:t>
      </w:r>
      <w:r>
        <w:rPr>
          <w:rFonts w:ascii="Times New Roman" w:eastAsia="Times New Roman" w:hAnsi="Times New Roman"/>
          <w:sz w:val="24"/>
        </w:rPr>
        <w:t xml:space="preserve"> Web </w:t>
      </w:r>
      <w:r>
        <w:rPr>
          <w:rFonts w:ascii="宋体" w:eastAsia="宋体" w:hAnsi="宋体" w:cs="宋体" w:hint="eastAsia"/>
          <w:sz w:val="24"/>
        </w:rPr>
        <w:t>应用程序</w:t>
      </w:r>
    </w:p>
    <w:p w:rsidR="00000000" w:rsidRDefault="00A36D78" w:rsidP="00417734">
      <w:pPr>
        <w:rPr>
          <w:rFonts w:ascii="Times New Roman" w:eastAsia="Times New Roman" w:hAnsi="Times New Roman"/>
          <w:sz w:val="24"/>
        </w:rPr>
      </w:pPr>
      <w:r>
        <w:rPr>
          <w:rFonts w:ascii="Arial" w:eastAsia="Arial" w:hAnsi="Arial"/>
          <w:i/>
          <w:sz w:val="16"/>
        </w:rPr>
        <w:pict>
          <v:line id="直线 5" o:spid="_x0000_s1029" style="position:absolute;z-index:-251665408;mso-wrap-style:square" from=".8pt,17.3pt" to="467.1pt,17.3pt" o:allowincell="f" strokeweight=".14039mm"/>
        </w:pict>
      </w:r>
    </w:p>
    <w:p w:rsidR="00000000" w:rsidRDefault="00A36D78" w:rsidP="00417734">
      <w:pPr>
        <w:rPr>
          <w:rFonts w:ascii="Times New Roman" w:eastAsia="Times New Roman" w:hAnsi="Times New Roman"/>
          <w:sz w:val="24"/>
        </w:rPr>
      </w:pPr>
    </w:p>
    <w:p w:rsidR="00000000" w:rsidRPr="00417734" w:rsidRDefault="00417734" w:rsidP="00417734">
      <w:pPr>
        <w:ind w:left="20"/>
        <w:rPr>
          <w:rFonts w:ascii="Arial" w:hAnsi="Arial" w:hint="eastAsia"/>
          <w:sz w:val="18"/>
        </w:rPr>
      </w:pPr>
      <w:r>
        <w:rPr>
          <w:rFonts w:ascii="Arial" w:hAnsi="Arial" w:hint="eastAsia"/>
          <w:sz w:val="18"/>
        </w:rPr>
        <w:t>摘要</w:t>
      </w:r>
    </w:p>
    <w:p w:rsidR="00000000" w:rsidRDefault="00A36D78" w:rsidP="00417734">
      <w:pPr>
        <w:rPr>
          <w:rFonts w:ascii="Times New Roman" w:eastAsia="Times New Roman" w:hAnsi="Times New Roman"/>
          <w:sz w:val="24"/>
        </w:rPr>
      </w:pPr>
    </w:p>
    <w:p w:rsidR="00000000" w:rsidRDefault="00417734" w:rsidP="00417734">
      <w:pPr>
        <w:ind w:left="20"/>
        <w:jc w:val="both"/>
        <w:rPr>
          <w:rFonts w:ascii="Arial" w:eastAsia="Arial" w:hAnsi="Arial"/>
          <w:sz w:val="16"/>
        </w:rPr>
      </w:pPr>
      <w:r>
        <w:rPr>
          <w:rFonts w:ascii="Arial" w:eastAsia="Arial" w:hAnsi="Arial" w:hint="eastAsia"/>
          <w:sz w:val="16"/>
        </w:rPr>
        <w:t>在过去几年中</w:t>
      </w:r>
      <w:r>
        <w:rPr>
          <w:rFonts w:ascii="Arial" w:eastAsia="Arial" w:hAnsi="Arial"/>
          <w:sz w:val="16"/>
        </w:rPr>
        <w:t xml:space="preserve">, web </w:t>
      </w:r>
      <w:r>
        <w:rPr>
          <w:rFonts w:ascii="Arial" w:eastAsia="Arial" w:hAnsi="Arial" w:hint="eastAsia"/>
          <w:sz w:val="16"/>
        </w:rPr>
        <w:t>技术的快速改进使软件开发人员能够快速编写响应式移动友好型应用程序。创新的</w:t>
      </w:r>
      <w:r>
        <w:rPr>
          <w:rFonts w:ascii="Arial" w:eastAsia="Arial" w:hAnsi="Arial"/>
          <w:sz w:val="16"/>
        </w:rPr>
        <w:t xml:space="preserve"> web </w:t>
      </w:r>
      <w:r>
        <w:rPr>
          <w:rFonts w:ascii="Arial" w:eastAsia="Arial" w:hAnsi="Arial" w:hint="eastAsia"/>
          <w:sz w:val="16"/>
        </w:rPr>
        <w:t>框架和库使桌面和移动设备可以轻松地拥有相同的软件代码库。</w:t>
      </w:r>
      <w:proofErr w:type="gramStart"/>
      <w:r w:rsidR="00A36D78">
        <w:rPr>
          <w:rFonts w:ascii="Arial" w:eastAsia="Arial" w:hAnsi="Arial"/>
          <w:sz w:val="16"/>
        </w:rPr>
        <w:t xml:space="preserve">Single-page applications </w:t>
      </w:r>
      <w:proofErr w:type="spellStart"/>
      <w:r w:rsidR="00A36D78">
        <w:rPr>
          <w:rFonts w:ascii="Arial" w:eastAsia="Arial" w:hAnsi="Arial"/>
          <w:sz w:val="16"/>
        </w:rPr>
        <w:t>o</w:t>
      </w:r>
      <w:r w:rsidR="00A36D78">
        <w:rPr>
          <w:rFonts w:ascii="Gabriola" w:eastAsia="Gabriola" w:hAnsi="Gabriola"/>
          <w:sz w:val="16"/>
        </w:rPr>
        <w:t>ﬀ</w:t>
      </w:r>
      <w:r w:rsidR="00A36D78">
        <w:rPr>
          <w:rFonts w:ascii="Arial" w:eastAsia="Arial" w:hAnsi="Arial"/>
          <w:sz w:val="16"/>
        </w:rPr>
        <w:t>er</w:t>
      </w:r>
      <w:proofErr w:type="spellEnd"/>
      <w:r w:rsidR="00A36D78">
        <w:rPr>
          <w:rFonts w:ascii="Arial" w:eastAsia="Arial" w:hAnsi="Arial"/>
          <w:sz w:val="16"/>
        </w:rPr>
        <w:t xml:space="preserve"> a more-native-app-like experience to the user.</w:t>
      </w:r>
      <w:proofErr w:type="gramEnd"/>
      <w:r w:rsidR="002D5569" w:rsidRPr="002D5569">
        <w:rPr>
          <w:rFonts w:ascii="Arial" w:eastAsia="Arial" w:hAnsi="Arial" w:hint="eastAsia"/>
          <w:sz w:val="16"/>
        </w:rPr>
        <w:t xml:space="preserve"> </w:t>
      </w:r>
      <w:r w:rsidR="002D5569">
        <w:rPr>
          <w:rFonts w:ascii="Arial" w:eastAsia="Arial" w:hAnsi="Arial" w:hint="eastAsia"/>
          <w:sz w:val="16"/>
        </w:rPr>
        <w:t>这也意味着</w:t>
      </w:r>
      <w:r w:rsidR="002D5569">
        <w:rPr>
          <w:rFonts w:ascii="Arial" w:eastAsia="Arial" w:hAnsi="Arial"/>
          <w:sz w:val="16"/>
        </w:rPr>
        <w:t xml:space="preserve">, </w:t>
      </w:r>
      <w:r w:rsidR="002D5569">
        <w:rPr>
          <w:rFonts w:ascii="Arial" w:eastAsia="Arial" w:hAnsi="Arial" w:hint="eastAsia"/>
          <w:sz w:val="16"/>
        </w:rPr>
        <w:t>如果需要</w:t>
      </w:r>
      <w:r w:rsidR="002D5569">
        <w:rPr>
          <w:rFonts w:ascii="Arial" w:eastAsia="Arial" w:hAnsi="Arial"/>
          <w:sz w:val="16"/>
        </w:rPr>
        <w:t xml:space="preserve">, web </w:t>
      </w:r>
      <w:r w:rsidR="002D5569">
        <w:rPr>
          <w:rFonts w:ascii="Arial" w:eastAsia="Arial" w:hAnsi="Arial" w:hint="eastAsia"/>
          <w:sz w:val="16"/>
        </w:rPr>
        <w:t>应用程序可以很容易地转换为本机移动应用程序。这使得软件产品能够以更快的速度持续发展</w:t>
      </w:r>
      <w:r w:rsidR="002D5569">
        <w:rPr>
          <w:rFonts w:ascii="Arial" w:eastAsia="Arial" w:hAnsi="Arial"/>
          <w:sz w:val="16"/>
        </w:rPr>
        <w:t xml:space="preserve">, </w:t>
      </w:r>
      <w:r w:rsidR="002D5569">
        <w:rPr>
          <w:rFonts w:ascii="Arial" w:eastAsia="Arial" w:hAnsi="Arial" w:hint="eastAsia"/>
          <w:sz w:val="16"/>
        </w:rPr>
        <w:t>每天都会添加功能。能够采用这些技术的软件公司很可能会看到长期的好处</w:t>
      </w:r>
      <w:r w:rsidR="002D5569">
        <w:rPr>
          <w:rFonts w:ascii="Arial" w:eastAsia="Arial" w:hAnsi="Arial"/>
          <w:sz w:val="16"/>
        </w:rPr>
        <w:t xml:space="preserve">, </w:t>
      </w:r>
      <w:r w:rsidR="002D5569">
        <w:rPr>
          <w:rFonts w:ascii="Arial" w:eastAsia="Arial" w:hAnsi="Arial" w:hint="eastAsia"/>
          <w:sz w:val="16"/>
        </w:rPr>
        <w:t>因为他们提供新的和修改过的产品的速度比竞争对手快。</w:t>
      </w:r>
    </w:p>
    <w:p w:rsidR="00000000" w:rsidRDefault="00A36D78" w:rsidP="00417734">
      <w:pPr>
        <w:rPr>
          <w:rFonts w:ascii="Times New Roman" w:eastAsia="Times New Roman" w:hAnsi="Times New Roman"/>
          <w:sz w:val="24"/>
        </w:rPr>
      </w:pPr>
    </w:p>
    <w:p w:rsidR="00000000" w:rsidRDefault="002D5569" w:rsidP="00417734">
      <w:pPr>
        <w:ind w:left="20" w:firstLine="179"/>
        <w:jc w:val="both"/>
        <w:rPr>
          <w:rFonts w:ascii="Arial" w:eastAsia="Arial" w:hAnsi="Arial"/>
          <w:sz w:val="18"/>
        </w:rPr>
      </w:pPr>
      <w:r>
        <w:rPr>
          <w:rFonts w:ascii="Arial" w:eastAsia="Arial" w:hAnsi="Arial" w:hint="eastAsia"/>
          <w:sz w:val="18"/>
        </w:rPr>
        <w:t>在本文中</w:t>
      </w:r>
      <w:r>
        <w:rPr>
          <w:rFonts w:ascii="Arial" w:eastAsia="Arial" w:hAnsi="Arial"/>
          <w:sz w:val="18"/>
        </w:rPr>
        <w:t xml:space="preserve">, </w:t>
      </w:r>
      <w:r>
        <w:rPr>
          <w:rFonts w:ascii="Arial" w:eastAsia="Arial" w:hAnsi="Arial" w:hint="eastAsia"/>
          <w:sz w:val="18"/>
        </w:rPr>
        <w:t>我们回顾了一些最先进的</w:t>
      </w:r>
      <w:r>
        <w:rPr>
          <w:rFonts w:ascii="Arial" w:eastAsia="Arial" w:hAnsi="Arial"/>
          <w:sz w:val="18"/>
        </w:rPr>
        <w:t xml:space="preserve"> web </w:t>
      </w:r>
      <w:r>
        <w:rPr>
          <w:rFonts w:ascii="Arial" w:eastAsia="Arial" w:hAnsi="Arial" w:hint="eastAsia"/>
          <w:sz w:val="18"/>
        </w:rPr>
        <w:t>技术、</w:t>
      </w:r>
      <w:proofErr w:type="gramStart"/>
      <w:r>
        <w:rPr>
          <w:rFonts w:ascii="Arial" w:eastAsia="Arial" w:hAnsi="Arial" w:hint="eastAsia"/>
          <w:sz w:val="18"/>
        </w:rPr>
        <w:t>第三方库和</w:t>
      </w:r>
      <w:proofErr w:type="gramEnd"/>
      <w:r>
        <w:rPr>
          <w:rFonts w:ascii="Arial" w:eastAsia="Arial" w:hAnsi="Arial" w:hint="eastAsia"/>
          <w:sz w:val="18"/>
        </w:rPr>
        <w:t>快速交互式</w:t>
      </w:r>
      <w:r>
        <w:rPr>
          <w:rFonts w:ascii="Arial" w:eastAsia="Arial" w:hAnsi="Arial"/>
          <w:sz w:val="18"/>
        </w:rPr>
        <w:t xml:space="preserve"> web </w:t>
      </w:r>
      <w:r>
        <w:rPr>
          <w:rFonts w:ascii="Arial" w:eastAsia="Arial" w:hAnsi="Arial" w:hint="eastAsia"/>
          <w:sz w:val="18"/>
        </w:rPr>
        <w:t>开发框架。最后</w:t>
      </w:r>
      <w:r>
        <w:rPr>
          <w:rFonts w:ascii="Arial" w:eastAsia="Arial" w:hAnsi="Arial"/>
          <w:sz w:val="18"/>
        </w:rPr>
        <w:t xml:space="preserve">, </w:t>
      </w:r>
      <w:r>
        <w:rPr>
          <w:rFonts w:ascii="Arial" w:eastAsia="Arial" w:hAnsi="Arial" w:hint="eastAsia"/>
          <w:sz w:val="18"/>
        </w:rPr>
        <w:t>我们提出了一个简单的交互式浏览器基于浏览器</w:t>
      </w:r>
      <w:r>
        <w:rPr>
          <w:rFonts w:ascii="Arial" w:eastAsia="Arial" w:hAnsi="Arial"/>
          <w:sz w:val="18"/>
        </w:rPr>
        <w:t xml:space="preserve">, </w:t>
      </w:r>
      <w:r>
        <w:rPr>
          <w:rFonts w:ascii="Arial" w:eastAsia="Arial" w:hAnsi="Arial" w:hint="eastAsia"/>
          <w:sz w:val="18"/>
        </w:rPr>
        <w:t>移动友好的</w:t>
      </w:r>
      <w:r>
        <w:rPr>
          <w:rFonts w:ascii="Arial" w:eastAsia="Arial" w:hAnsi="Arial"/>
          <w:sz w:val="18"/>
        </w:rPr>
        <w:t xml:space="preserve"> web </w:t>
      </w:r>
      <w:r>
        <w:rPr>
          <w:rFonts w:ascii="Arial" w:eastAsia="Arial" w:hAnsi="Arial" w:hint="eastAsia"/>
          <w:sz w:val="18"/>
        </w:rPr>
        <w:t>应用程序</w:t>
      </w:r>
      <w:r>
        <w:rPr>
          <w:rFonts w:ascii="Arial" w:eastAsia="Arial" w:hAnsi="Arial"/>
          <w:sz w:val="18"/>
        </w:rPr>
        <w:t xml:space="preserve">, </w:t>
      </w:r>
      <w:r>
        <w:rPr>
          <w:rFonts w:ascii="Arial" w:eastAsia="Arial" w:hAnsi="Arial" w:hint="eastAsia"/>
          <w:sz w:val="18"/>
        </w:rPr>
        <w:t>它是使用最新的</w:t>
      </w:r>
      <w:r>
        <w:rPr>
          <w:rFonts w:ascii="Arial" w:eastAsia="Arial" w:hAnsi="Arial"/>
          <w:sz w:val="18"/>
        </w:rPr>
        <w:t xml:space="preserve"> web </w:t>
      </w:r>
      <w:r>
        <w:rPr>
          <w:rFonts w:ascii="Arial" w:eastAsia="Arial" w:hAnsi="Arial" w:hint="eastAsia"/>
          <w:sz w:val="18"/>
        </w:rPr>
        <w:t>开发框架之一开发的</w:t>
      </w:r>
      <w:r w:rsidR="00A36D78">
        <w:rPr>
          <w:rFonts w:ascii="Arial" w:eastAsia="Arial" w:hAnsi="Arial"/>
          <w:sz w:val="18"/>
        </w:rPr>
        <w:t>.</w:t>
      </w:r>
    </w:p>
    <w:p w:rsidR="00000000" w:rsidRDefault="00A36D78" w:rsidP="00417734">
      <w:pPr>
        <w:rPr>
          <w:rFonts w:ascii="Times New Roman" w:eastAsia="Times New Roman" w:hAnsi="Times New Roman"/>
          <w:sz w:val="24"/>
        </w:rPr>
      </w:pPr>
    </w:p>
    <w:p w:rsidR="00000000" w:rsidRDefault="002D5569" w:rsidP="00417734">
      <w:pPr>
        <w:ind w:left="20"/>
        <w:rPr>
          <w:rFonts w:ascii="Arial" w:eastAsia="Arial" w:hAnsi="Arial"/>
          <w:sz w:val="15"/>
        </w:rPr>
      </w:pPr>
      <w:r>
        <w:rPr>
          <w:rFonts w:ascii="宋体" w:eastAsia="宋体" w:hAnsi="宋体" w:cs="宋体" w:hint="eastAsia"/>
          <w:sz w:val="15"/>
        </w:rPr>
        <w:t>关键词</w:t>
      </w:r>
      <w:r>
        <w:rPr>
          <w:rFonts w:ascii="Arial" w:eastAsia="Arial" w:hAnsi="Arial"/>
          <w:sz w:val="15"/>
        </w:rPr>
        <w:t xml:space="preserve">: </w:t>
      </w:r>
      <w:r>
        <w:rPr>
          <w:rFonts w:ascii="宋体" w:eastAsia="宋体" w:hAnsi="宋体" w:cs="宋体" w:hint="eastAsia"/>
          <w:sz w:val="15"/>
        </w:rPr>
        <w:t>基于</w:t>
      </w:r>
      <w:r>
        <w:rPr>
          <w:rFonts w:ascii="Arial" w:eastAsia="Arial" w:hAnsi="Arial"/>
          <w:sz w:val="15"/>
        </w:rPr>
        <w:t xml:space="preserve"> web </w:t>
      </w:r>
      <w:r>
        <w:rPr>
          <w:rFonts w:ascii="宋体" w:eastAsia="宋体" w:hAnsi="宋体" w:cs="宋体" w:hint="eastAsia"/>
          <w:sz w:val="15"/>
        </w:rPr>
        <w:t>的应用程序</w:t>
      </w:r>
      <w:r>
        <w:rPr>
          <w:rFonts w:ascii="Arial" w:eastAsia="Arial" w:hAnsi="Arial"/>
          <w:sz w:val="15"/>
        </w:rPr>
        <w:t>;</w:t>
      </w:r>
      <w:proofErr w:type="spellStart"/>
      <w:r>
        <w:rPr>
          <w:rFonts w:ascii="Arial" w:eastAsia="Arial" w:hAnsi="Arial"/>
          <w:sz w:val="15"/>
        </w:rPr>
        <w:t>JavaScript;Web</w:t>
      </w:r>
      <w:proofErr w:type="spellEnd"/>
      <w:r>
        <w:rPr>
          <w:rFonts w:ascii="Arial" w:eastAsia="Arial" w:hAnsi="Arial"/>
          <w:sz w:val="15"/>
        </w:rPr>
        <w:t xml:space="preserve"> </w:t>
      </w:r>
      <w:r>
        <w:rPr>
          <w:rFonts w:ascii="宋体" w:eastAsia="宋体" w:hAnsi="宋体" w:cs="宋体" w:hint="eastAsia"/>
          <w:sz w:val="15"/>
        </w:rPr>
        <w:t>框架</w:t>
      </w:r>
      <w:r>
        <w:rPr>
          <w:rFonts w:ascii="Arial" w:eastAsia="Arial" w:hAnsi="Arial"/>
          <w:sz w:val="15"/>
        </w:rPr>
        <w:t xml:space="preserve">, </w:t>
      </w:r>
      <w:r>
        <w:rPr>
          <w:rFonts w:ascii="宋体" w:eastAsia="宋体" w:hAnsi="宋体" w:cs="宋体" w:hint="eastAsia"/>
          <w:sz w:val="15"/>
        </w:rPr>
        <w:t>移动友好的应用程序</w:t>
      </w:r>
      <w:r>
        <w:rPr>
          <w:rFonts w:ascii="Arial" w:eastAsia="Arial" w:hAnsi="Arial"/>
          <w:sz w:val="15"/>
        </w:rPr>
        <w:t xml:space="preserve">, </w:t>
      </w:r>
      <w:r>
        <w:rPr>
          <w:rFonts w:ascii="宋体" w:eastAsia="宋体" w:hAnsi="宋体" w:cs="宋体" w:hint="eastAsia"/>
          <w:sz w:val="15"/>
        </w:rPr>
        <w:t>单页应用程序</w:t>
      </w:r>
    </w:p>
    <w:p w:rsidR="00000000" w:rsidRDefault="00A36D78" w:rsidP="00417734">
      <w:pPr>
        <w:rPr>
          <w:rFonts w:ascii="Times New Roman" w:eastAsia="Times New Roman" w:hAnsi="Times New Roman"/>
          <w:sz w:val="24"/>
        </w:rPr>
      </w:pPr>
      <w:r>
        <w:rPr>
          <w:rFonts w:ascii="Arial" w:eastAsia="Arial" w:hAnsi="Arial"/>
          <w:sz w:val="15"/>
        </w:rPr>
        <w:pict>
          <v:line id="直线 6" o:spid="_x0000_s1030" style="position:absolute;z-index:-251664384;mso-wrap-style:square" from=".8pt,9.9pt" to="467.1pt,9.9pt" o:allowincell="f" strokeweight=".14039mm"/>
        </w:pict>
      </w:r>
    </w:p>
    <w:p w:rsidR="00000000" w:rsidRDefault="00A36D78" w:rsidP="00417734">
      <w:pPr>
        <w:rPr>
          <w:rFonts w:ascii="Times New Roman" w:eastAsia="Times New Roman" w:hAnsi="Times New Roman"/>
          <w:sz w:val="24"/>
        </w:rPr>
      </w:pPr>
    </w:p>
    <w:p w:rsidR="00000000" w:rsidRDefault="00A36D78" w:rsidP="00417734">
      <w:pPr>
        <w:rPr>
          <w:rFonts w:ascii="Times New Roman" w:eastAsia="Times New Roman" w:hAnsi="Times New Roman"/>
          <w:sz w:val="24"/>
        </w:rPr>
      </w:pPr>
    </w:p>
    <w:p w:rsidR="00000000" w:rsidRPr="00FD1CBC" w:rsidRDefault="00A36D78" w:rsidP="00417734">
      <w:pPr>
        <w:ind w:left="20"/>
        <w:rPr>
          <w:rFonts w:ascii="Arial" w:hAnsi="Arial" w:hint="eastAsia"/>
        </w:rPr>
      </w:pPr>
      <w:r>
        <w:rPr>
          <w:rFonts w:ascii="Arial" w:eastAsia="Arial" w:hAnsi="Arial"/>
        </w:rPr>
        <w:t xml:space="preserve">1. </w:t>
      </w:r>
      <w:r w:rsidR="00FD1CBC">
        <w:rPr>
          <w:rFonts w:ascii="Arial" w:hAnsi="Arial" w:hint="eastAsia"/>
        </w:rPr>
        <w:t>介绍</w:t>
      </w:r>
    </w:p>
    <w:p w:rsidR="00000000" w:rsidRDefault="00A36D78" w:rsidP="00417734">
      <w:pPr>
        <w:rPr>
          <w:rFonts w:ascii="Times New Roman" w:eastAsia="Times New Roman" w:hAnsi="Times New Roman"/>
          <w:sz w:val="24"/>
        </w:rPr>
      </w:pPr>
    </w:p>
    <w:p w:rsidR="00000000" w:rsidRDefault="00FD1CBC" w:rsidP="00417734">
      <w:pPr>
        <w:ind w:left="20" w:firstLine="239"/>
        <w:jc w:val="both"/>
        <w:rPr>
          <w:rFonts w:ascii="Arial" w:eastAsia="Arial" w:hAnsi="Arial"/>
          <w:sz w:val="19"/>
        </w:rPr>
      </w:pPr>
      <w:r>
        <w:rPr>
          <w:rFonts w:ascii="Arial" w:eastAsia="Arial" w:hAnsi="Arial" w:hint="eastAsia"/>
          <w:sz w:val="19"/>
        </w:rPr>
        <w:t>在过去几年中</w:t>
      </w:r>
      <w:r>
        <w:rPr>
          <w:rFonts w:ascii="Arial" w:eastAsia="Arial" w:hAnsi="Arial"/>
          <w:sz w:val="19"/>
        </w:rPr>
        <w:t xml:space="preserve">, </w:t>
      </w:r>
      <w:r>
        <w:rPr>
          <w:rFonts w:ascii="Arial" w:eastAsia="Arial" w:hAnsi="Arial" w:hint="eastAsia"/>
          <w:sz w:val="19"/>
        </w:rPr>
        <w:t>一些</w:t>
      </w:r>
      <w:r>
        <w:rPr>
          <w:rFonts w:ascii="Arial" w:eastAsia="Arial" w:hAnsi="Arial"/>
          <w:sz w:val="19"/>
        </w:rPr>
        <w:t xml:space="preserve"> web </w:t>
      </w:r>
      <w:r>
        <w:rPr>
          <w:rFonts w:ascii="Arial" w:eastAsia="Arial" w:hAnsi="Arial" w:hint="eastAsia"/>
          <w:sz w:val="19"/>
        </w:rPr>
        <w:t>技术创新使软件设计人员和工程师能够快速开发响应式移动友好型应用程序。这些改进包括</w:t>
      </w:r>
      <w:r>
        <w:rPr>
          <w:rFonts w:ascii="Arial" w:eastAsia="Arial" w:hAnsi="Arial"/>
          <w:sz w:val="19"/>
        </w:rPr>
        <w:t xml:space="preserve"> web </w:t>
      </w:r>
      <w:r>
        <w:rPr>
          <w:rFonts w:ascii="Arial" w:eastAsia="Arial" w:hAnsi="Arial" w:hint="eastAsia"/>
          <w:sz w:val="19"/>
        </w:rPr>
        <w:t>框架和库</w:t>
      </w:r>
      <w:r>
        <w:rPr>
          <w:rFonts w:ascii="Arial" w:eastAsia="Arial" w:hAnsi="Arial"/>
          <w:sz w:val="19"/>
        </w:rPr>
        <w:t xml:space="preserve">, </w:t>
      </w:r>
      <w:r>
        <w:rPr>
          <w:rFonts w:ascii="Arial" w:eastAsia="Arial" w:hAnsi="Arial" w:hint="eastAsia"/>
          <w:sz w:val="19"/>
        </w:rPr>
        <w:t>这些框架和</w:t>
      </w:r>
      <w:proofErr w:type="gramStart"/>
      <w:r>
        <w:rPr>
          <w:rFonts w:ascii="Arial" w:eastAsia="Arial" w:hAnsi="Arial" w:hint="eastAsia"/>
          <w:sz w:val="19"/>
        </w:rPr>
        <w:t>库允许</w:t>
      </w:r>
      <w:proofErr w:type="gramEnd"/>
      <w:r>
        <w:rPr>
          <w:rFonts w:ascii="Arial" w:eastAsia="Arial" w:hAnsi="Arial" w:hint="eastAsia"/>
          <w:sz w:val="19"/>
        </w:rPr>
        <w:t>为桌面和移动设备快速和方便用户地开发应用程序。事实上</w:t>
      </w:r>
      <w:r>
        <w:rPr>
          <w:rFonts w:ascii="Arial" w:eastAsia="Arial" w:hAnsi="Arial"/>
          <w:sz w:val="19"/>
        </w:rPr>
        <w:t xml:space="preserve">, </w:t>
      </w:r>
      <w:r>
        <w:rPr>
          <w:rFonts w:ascii="Arial" w:eastAsia="Arial" w:hAnsi="Arial" w:hint="eastAsia"/>
          <w:sz w:val="19"/>
        </w:rPr>
        <w:t>对于在桌面和移动设备</w:t>
      </w:r>
      <w:r>
        <w:rPr>
          <w:rFonts w:ascii="Arial" w:eastAsia="Arial" w:hAnsi="Arial"/>
          <w:sz w:val="19"/>
        </w:rPr>
        <w:t xml:space="preserve"> (</w:t>
      </w:r>
      <w:r>
        <w:rPr>
          <w:rFonts w:ascii="Arial" w:eastAsia="Arial" w:hAnsi="Arial" w:hint="eastAsia"/>
          <w:sz w:val="19"/>
        </w:rPr>
        <w:t>如智能手机和平板电脑</w:t>
      </w:r>
      <w:r>
        <w:rPr>
          <w:rFonts w:ascii="Arial" w:eastAsia="Arial" w:hAnsi="Arial"/>
          <w:sz w:val="19"/>
        </w:rPr>
        <w:t xml:space="preserve">) </w:t>
      </w:r>
      <w:r>
        <w:rPr>
          <w:rFonts w:ascii="Arial" w:eastAsia="Arial" w:hAnsi="Arial" w:hint="eastAsia"/>
          <w:sz w:val="19"/>
        </w:rPr>
        <w:t>上运行的应用程序</w:t>
      </w:r>
      <w:r>
        <w:rPr>
          <w:rFonts w:ascii="Arial" w:eastAsia="Arial" w:hAnsi="Arial"/>
          <w:sz w:val="19"/>
        </w:rPr>
        <w:t xml:space="preserve">, </w:t>
      </w:r>
      <w:r>
        <w:rPr>
          <w:rFonts w:ascii="Arial" w:eastAsia="Arial" w:hAnsi="Arial" w:hint="eastAsia"/>
          <w:sz w:val="19"/>
        </w:rPr>
        <w:t>拥有单一的代码库是相当常见的。成功的软件公司将迅速采用这些技术</w:t>
      </w:r>
      <w:r>
        <w:rPr>
          <w:rFonts w:ascii="Arial" w:eastAsia="Arial" w:hAnsi="Arial"/>
          <w:sz w:val="19"/>
        </w:rPr>
        <w:t xml:space="preserve">, </w:t>
      </w:r>
      <w:r>
        <w:rPr>
          <w:rFonts w:ascii="Arial" w:eastAsia="Arial" w:hAnsi="Arial" w:hint="eastAsia"/>
          <w:sz w:val="19"/>
        </w:rPr>
        <w:t>以更快的速度提供新的和修改过的产品</w:t>
      </w:r>
      <w:r>
        <w:rPr>
          <w:rFonts w:ascii="Arial" w:eastAsia="Arial" w:hAnsi="Arial"/>
          <w:sz w:val="19"/>
        </w:rPr>
        <w:t xml:space="preserve">, </w:t>
      </w:r>
      <w:r>
        <w:rPr>
          <w:rFonts w:ascii="Arial" w:eastAsia="Arial" w:hAnsi="Arial" w:hint="eastAsia"/>
          <w:sz w:val="19"/>
        </w:rPr>
        <w:t>从而保持领先于竞争对手。</w:t>
      </w:r>
    </w:p>
    <w:p w:rsidR="00000000" w:rsidRDefault="00A36D78" w:rsidP="00417734">
      <w:pPr>
        <w:rPr>
          <w:rFonts w:ascii="Times New Roman" w:eastAsia="Times New Roman" w:hAnsi="Times New Roman"/>
          <w:sz w:val="24"/>
        </w:rPr>
      </w:pPr>
    </w:p>
    <w:p w:rsidR="00000000" w:rsidRDefault="00FD1CBC" w:rsidP="00417734">
      <w:pPr>
        <w:rPr>
          <w:rFonts w:ascii="Times New Roman" w:eastAsia="Times New Roman" w:hAnsi="Times New Roman"/>
          <w:sz w:val="24"/>
        </w:rPr>
      </w:pPr>
      <w:r>
        <w:rPr>
          <w:rFonts w:ascii="宋体" w:eastAsia="宋体" w:hAnsi="宋体" w:cs="宋体" w:hint="eastAsia"/>
          <w:sz w:val="24"/>
        </w:rPr>
        <w:t>网页的内容由超文本标记语言</w:t>
      </w:r>
      <w:r>
        <w:rPr>
          <w:rFonts w:ascii="Times New Roman" w:eastAsia="Times New Roman" w:hAnsi="Times New Roman"/>
          <w:sz w:val="24"/>
        </w:rPr>
        <w:t xml:space="preserve"> (HTML) </w:t>
      </w:r>
      <w:r>
        <w:rPr>
          <w:rFonts w:ascii="宋体" w:eastAsia="宋体" w:hAnsi="宋体" w:cs="宋体" w:hint="eastAsia"/>
          <w:sz w:val="24"/>
        </w:rPr>
        <w:t>描述。</w:t>
      </w:r>
      <w:r>
        <w:rPr>
          <w:rFonts w:ascii="Times New Roman" w:eastAsia="Times New Roman" w:hAnsi="Times New Roman"/>
          <w:sz w:val="24"/>
        </w:rPr>
        <w:t xml:space="preserve">HTML5 </w:t>
      </w:r>
      <w:r>
        <w:rPr>
          <w:rFonts w:ascii="宋体" w:eastAsia="宋体" w:hAnsi="宋体" w:cs="宋体" w:hint="eastAsia"/>
          <w:sz w:val="24"/>
        </w:rPr>
        <w:t>从</w:t>
      </w:r>
      <w:r>
        <w:rPr>
          <w:rFonts w:ascii="Times New Roman" w:eastAsia="Times New Roman" w:hAnsi="Times New Roman"/>
          <w:sz w:val="24"/>
        </w:rPr>
        <w:t xml:space="preserve"> HTML </w:t>
      </w:r>
      <w:r>
        <w:rPr>
          <w:rFonts w:ascii="宋体" w:eastAsia="宋体" w:hAnsi="宋体" w:cs="宋体" w:hint="eastAsia"/>
          <w:sz w:val="24"/>
        </w:rPr>
        <w:t>演变而来</w:t>
      </w:r>
      <w:r>
        <w:rPr>
          <w:rFonts w:ascii="Times New Roman" w:eastAsia="Times New Roman" w:hAnsi="Times New Roman"/>
          <w:sz w:val="24"/>
        </w:rPr>
        <w:t xml:space="preserve">, </w:t>
      </w:r>
      <w:r>
        <w:rPr>
          <w:rFonts w:ascii="宋体" w:eastAsia="宋体" w:hAnsi="宋体" w:cs="宋体" w:hint="eastAsia"/>
          <w:sz w:val="24"/>
        </w:rPr>
        <w:t>包括新的属性和行为。除了</w:t>
      </w:r>
      <w:r>
        <w:rPr>
          <w:rFonts w:ascii="Times New Roman" w:eastAsia="Times New Roman" w:hAnsi="Times New Roman"/>
          <w:sz w:val="24"/>
        </w:rPr>
        <w:t xml:space="preserve"> HTML5 </w:t>
      </w:r>
      <w:r>
        <w:rPr>
          <w:rFonts w:ascii="宋体" w:eastAsia="宋体" w:hAnsi="宋体" w:cs="宋体" w:hint="eastAsia"/>
          <w:sz w:val="24"/>
        </w:rPr>
        <w:t>之外</w:t>
      </w:r>
      <w:r>
        <w:rPr>
          <w:rFonts w:ascii="Times New Roman" w:eastAsia="Times New Roman" w:hAnsi="Times New Roman"/>
          <w:sz w:val="24"/>
        </w:rPr>
        <w:t xml:space="preserve">, </w:t>
      </w:r>
      <w:r>
        <w:rPr>
          <w:rFonts w:ascii="宋体" w:eastAsia="宋体" w:hAnsi="宋体" w:cs="宋体" w:hint="eastAsia"/>
          <w:sz w:val="24"/>
        </w:rPr>
        <w:t>大多数基于浏览器的现代应用程序的构建块包括</w:t>
      </w:r>
      <w:r>
        <w:rPr>
          <w:rFonts w:ascii="Times New Roman" w:eastAsia="Times New Roman" w:hAnsi="Times New Roman"/>
          <w:sz w:val="24"/>
        </w:rPr>
        <w:t xml:space="preserve"> JavaScript (JS) </w:t>
      </w:r>
      <w:r>
        <w:rPr>
          <w:rFonts w:ascii="宋体" w:eastAsia="宋体" w:hAnsi="宋体" w:cs="宋体" w:hint="eastAsia"/>
          <w:sz w:val="24"/>
        </w:rPr>
        <w:t>和级联样式表</w:t>
      </w:r>
      <w:r>
        <w:rPr>
          <w:rFonts w:ascii="Times New Roman" w:eastAsia="Times New Roman" w:hAnsi="Times New Roman"/>
          <w:sz w:val="24"/>
        </w:rPr>
        <w:t xml:space="preserve"> (CSS3)</w:t>
      </w:r>
      <w:r>
        <w:rPr>
          <w:rFonts w:ascii="宋体" w:eastAsia="宋体" w:hAnsi="宋体" w:cs="宋体" w:hint="eastAsia"/>
          <w:sz w:val="24"/>
        </w:rPr>
        <w:t>。</w:t>
      </w:r>
    </w:p>
    <w:p w:rsidR="00000000" w:rsidRPr="00875D79" w:rsidRDefault="00A36D78" w:rsidP="00875D79">
      <w:pPr>
        <w:ind w:left="20" w:firstLine="239"/>
        <w:jc w:val="both"/>
        <w:rPr>
          <w:rFonts w:ascii="Arial" w:eastAsia="Arial" w:hAnsi="Arial" w:hint="eastAsia"/>
          <w:sz w:val="17"/>
        </w:rPr>
        <w:sectPr w:rsidR="00000000" w:rsidRPr="00875D79">
          <w:pgSz w:w="10880" w:h="14854"/>
          <w:pgMar w:top="909" w:right="780" w:bottom="590" w:left="760" w:header="0" w:footer="0" w:gutter="0"/>
          <w:cols w:space="720"/>
          <w:docGrid w:linePitch="360"/>
        </w:sectPr>
      </w:pPr>
      <w:r>
        <w:rPr>
          <w:rFonts w:ascii="Arial" w:eastAsia="Arial" w:hAnsi="Arial"/>
          <w:sz w:val="17"/>
        </w:rPr>
        <w:t>Single-Page A</w:t>
      </w:r>
      <w:r>
        <w:rPr>
          <w:rFonts w:ascii="Arial" w:eastAsia="Arial" w:hAnsi="Arial"/>
          <w:sz w:val="17"/>
        </w:rPr>
        <w:t xml:space="preserve">pplications (SPAs) are web-based applications which load a single HTML page and dynamically update the page content as the user interacts with the application through menus and side bars. </w:t>
      </w:r>
      <w:proofErr w:type="gramStart"/>
      <w:r>
        <w:rPr>
          <w:rFonts w:ascii="Arial" w:eastAsia="Arial" w:hAnsi="Arial"/>
          <w:sz w:val="17"/>
        </w:rPr>
        <w:t xml:space="preserve">These applications </w:t>
      </w:r>
      <w:proofErr w:type="spellStart"/>
      <w:r>
        <w:rPr>
          <w:rFonts w:ascii="Arial" w:eastAsia="Arial" w:hAnsi="Arial"/>
          <w:sz w:val="17"/>
        </w:rPr>
        <w:t>o</w:t>
      </w:r>
      <w:r>
        <w:rPr>
          <w:rFonts w:ascii="Gabriola" w:eastAsia="Gabriola" w:hAnsi="Gabriola"/>
          <w:sz w:val="17"/>
        </w:rPr>
        <w:t>ﬀ</w:t>
      </w:r>
      <w:r>
        <w:rPr>
          <w:rFonts w:ascii="Arial" w:eastAsia="Arial" w:hAnsi="Arial"/>
          <w:sz w:val="17"/>
        </w:rPr>
        <w:t>er</w:t>
      </w:r>
      <w:proofErr w:type="spellEnd"/>
      <w:r>
        <w:rPr>
          <w:rFonts w:ascii="Arial" w:eastAsia="Arial" w:hAnsi="Arial"/>
          <w:sz w:val="17"/>
        </w:rPr>
        <w:t xml:space="preserve"> a more-native-app-like experience to the use</w:t>
      </w:r>
      <w:r>
        <w:rPr>
          <w:rFonts w:ascii="Arial" w:eastAsia="Arial" w:hAnsi="Arial"/>
          <w:sz w:val="17"/>
        </w:rPr>
        <w:t>r.</w:t>
      </w:r>
      <w:proofErr w:type="gramEnd"/>
      <w:r>
        <w:rPr>
          <w:rFonts w:ascii="Arial" w:eastAsia="Arial" w:hAnsi="Arial"/>
          <w:sz w:val="17"/>
        </w:rPr>
        <w:t xml:space="preserve"> Fluid and responsive web applications are created, without constant</w:t>
      </w:r>
      <w:r>
        <w:rPr>
          <w:rFonts w:ascii="Arial" w:eastAsia="Arial" w:hAnsi="Arial"/>
          <w:sz w:val="17"/>
        </w:rPr>
        <w:pict>
          <v:line id="直线 7" o:spid="_x0000_s1031" style="position:absolute;left:0;text-align:left;z-index:-251663360;mso-wrap-style:square;mso-position-horizontal-relative:text;mso-position-vertical-relative:text" from=".8pt,20.1pt" to="36.7pt,20.1pt" o:allowincell="f" strokeweight=".08783mm"/>
        </w:pict>
      </w:r>
      <w:r w:rsidR="00875D79">
        <w:rPr>
          <w:rFonts w:ascii="Arial" w:hAnsi="Arial" w:hint="eastAsia"/>
          <w:sz w:val="17"/>
        </w:rPr>
        <w:t>。</w:t>
      </w:r>
    </w:p>
    <w:tbl>
      <w:tblPr>
        <w:tblW w:w="0" w:type="auto"/>
        <w:tblInd w:w="2835" w:type="dxa"/>
        <w:tblLayout w:type="fixed"/>
        <w:tblCellMar>
          <w:top w:w="0" w:type="dxa"/>
          <w:left w:w="0" w:type="dxa"/>
          <w:bottom w:w="0" w:type="dxa"/>
          <w:right w:w="0" w:type="dxa"/>
        </w:tblCellMar>
        <w:tblLook w:val="0000"/>
      </w:tblPr>
      <w:tblGrid>
        <w:gridCol w:w="5385"/>
        <w:gridCol w:w="1100"/>
      </w:tblGrid>
      <w:tr w:rsidR="00000000" w:rsidTr="00875D79">
        <w:trPr>
          <w:trHeight w:val="212"/>
        </w:trPr>
        <w:tc>
          <w:tcPr>
            <w:tcW w:w="5385" w:type="dxa"/>
            <w:vAlign w:val="bottom"/>
          </w:tcPr>
          <w:p w:rsidR="00000000" w:rsidRDefault="00A36D78" w:rsidP="00417734">
            <w:pPr>
              <w:rPr>
                <w:rFonts w:ascii="Times New Roman" w:eastAsia="Times New Roman" w:hAnsi="Times New Roman"/>
                <w:i/>
                <w:sz w:val="16"/>
              </w:rPr>
            </w:pPr>
            <w:bookmarkStart w:id="0" w:name="page2"/>
            <w:bookmarkEnd w:id="0"/>
            <w:proofErr w:type="spellStart"/>
            <w:r>
              <w:rPr>
                <w:rFonts w:ascii="Times New Roman" w:eastAsia="Times New Roman" w:hAnsi="Times New Roman"/>
                <w:i/>
                <w:sz w:val="16"/>
              </w:rPr>
              <w:lastRenderedPageBreak/>
              <w:t>F</w:t>
            </w:r>
            <w:r>
              <w:rPr>
                <w:rFonts w:ascii="Times New Roman" w:eastAsia="Times New Roman" w:hAnsi="Times New Roman"/>
                <w:i/>
                <w:sz w:val="16"/>
              </w:rPr>
              <w:t>arrukh</w:t>
            </w:r>
            <w:proofErr w:type="spellEnd"/>
            <w:r>
              <w:rPr>
                <w:rFonts w:ascii="Times New Roman" w:eastAsia="Times New Roman" w:hAnsi="Times New Roman"/>
                <w:i/>
                <w:sz w:val="16"/>
              </w:rPr>
              <w:t xml:space="preserve"> </w:t>
            </w:r>
            <w:proofErr w:type="spellStart"/>
            <w:r>
              <w:rPr>
                <w:rFonts w:ascii="Times New Roman" w:eastAsia="Times New Roman" w:hAnsi="Times New Roman"/>
                <w:i/>
                <w:sz w:val="16"/>
              </w:rPr>
              <w:t>Shahzad</w:t>
            </w:r>
            <w:proofErr w:type="spellEnd"/>
            <w:r>
              <w:rPr>
                <w:rFonts w:ascii="Times New Roman" w:eastAsia="Times New Roman" w:hAnsi="Times New Roman"/>
                <w:i/>
                <w:sz w:val="16"/>
              </w:rPr>
              <w:t xml:space="preserve"> / </w:t>
            </w:r>
            <w:proofErr w:type="spellStart"/>
            <w:r>
              <w:rPr>
                <w:rFonts w:ascii="Times New Roman" w:eastAsia="Times New Roman" w:hAnsi="Times New Roman"/>
                <w:i/>
                <w:sz w:val="16"/>
              </w:rPr>
              <w:t>Procedia</w:t>
            </w:r>
            <w:proofErr w:type="spellEnd"/>
            <w:r>
              <w:rPr>
                <w:rFonts w:ascii="Times New Roman" w:eastAsia="Times New Roman" w:hAnsi="Times New Roman"/>
                <w:i/>
                <w:sz w:val="16"/>
              </w:rPr>
              <w:t xml:space="preserve"> Computer Science 110 (2017) 410–415</w:t>
            </w:r>
          </w:p>
        </w:tc>
        <w:tc>
          <w:tcPr>
            <w:tcW w:w="1100" w:type="dxa"/>
            <w:vAlign w:val="bottom"/>
          </w:tcPr>
          <w:p w:rsidR="00000000" w:rsidRDefault="00A36D78" w:rsidP="00417734">
            <w:pPr>
              <w:jc w:val="right"/>
              <w:rPr>
                <w:rFonts w:ascii="Times New Roman" w:eastAsia="Times New Roman" w:hAnsi="Times New Roman"/>
                <w:sz w:val="16"/>
              </w:rPr>
            </w:pPr>
            <w:r>
              <w:rPr>
                <w:rFonts w:ascii="Times New Roman" w:eastAsia="Times New Roman" w:hAnsi="Times New Roman"/>
                <w:sz w:val="16"/>
              </w:rPr>
              <w:t>411</w:t>
            </w:r>
          </w:p>
        </w:tc>
      </w:tr>
    </w:tbl>
    <w:p w:rsidR="00000000" w:rsidRDefault="00A36D78" w:rsidP="00417734">
      <w:pPr>
        <w:rPr>
          <w:rFonts w:ascii="Times New Roman" w:eastAsia="Times New Roman" w:hAnsi="Times New Roman"/>
        </w:rPr>
      </w:pPr>
    </w:p>
    <w:p w:rsidR="00000000" w:rsidRDefault="00A36D78" w:rsidP="00417734">
      <w:pPr>
        <w:jc w:val="both"/>
        <w:rPr>
          <w:rFonts w:ascii="Arial" w:eastAsia="Arial" w:hAnsi="Arial"/>
          <w:sz w:val="19"/>
        </w:rPr>
      </w:pPr>
      <w:proofErr w:type="gramStart"/>
      <w:r>
        <w:rPr>
          <w:rFonts w:ascii="Arial" w:eastAsia="Arial" w:hAnsi="Arial"/>
          <w:sz w:val="19"/>
        </w:rPr>
        <w:t>page</w:t>
      </w:r>
      <w:proofErr w:type="gramEnd"/>
      <w:r>
        <w:rPr>
          <w:rFonts w:ascii="Arial" w:eastAsia="Arial" w:hAnsi="Arial"/>
          <w:sz w:val="19"/>
        </w:rPr>
        <w:t xml:space="preserve"> reloads, using AJAX (Asynchronous JavaScript and XML) technology, which communicate with server-side scripts to re</w:t>
      </w:r>
      <w:r>
        <w:rPr>
          <w:rFonts w:ascii="Arial" w:eastAsia="Arial" w:hAnsi="Arial"/>
          <w:sz w:val="19"/>
        </w:rPr>
        <w:t>ceive as well as send information in a variety of formats (usually from</w:t>
      </w:r>
      <w:r>
        <w:rPr>
          <w:rFonts w:ascii="Gabriola" w:eastAsia="Gabriola" w:hAnsi="Gabriola"/>
          <w:sz w:val="19"/>
        </w:rPr>
        <w:t>/</w:t>
      </w:r>
      <w:r>
        <w:rPr>
          <w:rFonts w:ascii="Arial" w:eastAsia="Arial" w:hAnsi="Arial"/>
          <w:sz w:val="19"/>
        </w:rPr>
        <w:t xml:space="preserve">to a persistent storage like database). The applications that uses basic functions of persistent storage namely Create, Read, Update, </w:t>
      </w:r>
      <w:proofErr w:type="gramStart"/>
      <w:r>
        <w:rPr>
          <w:rFonts w:ascii="Arial" w:eastAsia="Arial" w:hAnsi="Arial"/>
          <w:sz w:val="19"/>
        </w:rPr>
        <w:t>Delete</w:t>
      </w:r>
      <w:proofErr w:type="gramEnd"/>
      <w:r>
        <w:rPr>
          <w:rFonts w:ascii="Arial" w:eastAsia="Arial" w:hAnsi="Arial"/>
          <w:sz w:val="19"/>
        </w:rPr>
        <w:t xml:space="preserve"> (CRUD) are called CRUD applications. </w:t>
      </w:r>
      <w:proofErr w:type="gramStart"/>
      <w:r>
        <w:rPr>
          <w:rFonts w:ascii="Arial" w:eastAsia="Arial" w:hAnsi="Arial"/>
          <w:sz w:val="19"/>
        </w:rPr>
        <w:t>CRUD a</w:t>
      </w:r>
      <w:r>
        <w:rPr>
          <w:rFonts w:ascii="Arial" w:eastAsia="Arial" w:hAnsi="Arial"/>
          <w:sz w:val="19"/>
        </w:rPr>
        <w:t>re</w:t>
      </w:r>
      <w:proofErr w:type="gramEnd"/>
      <w:r>
        <w:rPr>
          <w:rFonts w:ascii="Arial" w:eastAsia="Arial" w:hAnsi="Arial"/>
          <w:sz w:val="19"/>
        </w:rPr>
        <w:t xml:space="preserve"> the basic operations to be done in a data repository.</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sz w:val="19"/>
        </w:rPr>
      </w:pPr>
      <w:r>
        <w:rPr>
          <w:rFonts w:ascii="Arial" w:eastAsia="Arial" w:hAnsi="Arial"/>
          <w:sz w:val="19"/>
        </w:rPr>
        <w:t>In one of our previous works</w:t>
      </w:r>
      <w:r>
        <w:rPr>
          <w:rFonts w:ascii="Arial" w:eastAsia="Arial" w:hAnsi="Arial"/>
          <w:sz w:val="26"/>
          <w:vertAlign w:val="superscript"/>
        </w:rPr>
        <w:t>1</w:t>
      </w:r>
      <w:r>
        <w:rPr>
          <w:rFonts w:ascii="Arial" w:eastAsia="Arial" w:hAnsi="Arial"/>
          <w:sz w:val="19"/>
        </w:rPr>
        <w:t>, we reviewed some state-of-the-art web technologies, third-party libraries and frame-works that can be utilized to fulfill the promise of interactive browser based cust</w:t>
      </w:r>
      <w:r>
        <w:rPr>
          <w:rFonts w:ascii="Arial" w:eastAsia="Arial" w:hAnsi="Arial"/>
          <w:sz w:val="19"/>
        </w:rPr>
        <w:t xml:space="preserve">om visualization applications. </w:t>
      </w:r>
      <w:proofErr w:type="gramStart"/>
      <w:r>
        <w:rPr>
          <w:rFonts w:ascii="Arial" w:eastAsia="Arial" w:hAnsi="Arial"/>
          <w:sz w:val="19"/>
        </w:rPr>
        <w:t>These libraries uses</w:t>
      </w:r>
      <w:proofErr w:type="gramEnd"/>
      <w:r>
        <w:rPr>
          <w:rFonts w:ascii="Arial" w:eastAsia="Arial" w:hAnsi="Arial"/>
          <w:sz w:val="19"/>
        </w:rPr>
        <w:t xml:space="preserve"> client-based technologies for appending and manipulating Scalable Vector Graphics (SVG) elements, which is supported in almost all modern browsers, smart phones and tablets.</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rPr>
      </w:pPr>
      <w:proofErr w:type="spellStart"/>
      <w:r>
        <w:rPr>
          <w:rFonts w:ascii="Arial" w:eastAsia="Arial" w:hAnsi="Arial"/>
        </w:rPr>
        <w:t>Shaikh</w:t>
      </w:r>
      <w:proofErr w:type="spellEnd"/>
      <w:r>
        <w:rPr>
          <w:rFonts w:ascii="Arial" w:eastAsia="Arial" w:hAnsi="Arial"/>
        </w:rPr>
        <w:t xml:space="preserve"> </w:t>
      </w:r>
      <w:proofErr w:type="gramStart"/>
      <w:r>
        <w:rPr>
          <w:rFonts w:ascii="Arial" w:eastAsia="Arial" w:hAnsi="Arial"/>
        </w:rPr>
        <w:t>et</w:t>
      </w:r>
      <w:proofErr w:type="gramEnd"/>
      <w:r>
        <w:rPr>
          <w:rFonts w:ascii="Arial" w:eastAsia="Arial" w:hAnsi="Arial"/>
        </w:rPr>
        <w:t xml:space="preserve">. </w:t>
      </w:r>
      <w:proofErr w:type="gramStart"/>
      <w:r>
        <w:rPr>
          <w:rFonts w:ascii="Arial" w:eastAsia="Arial" w:hAnsi="Arial"/>
        </w:rPr>
        <w:t>al.</w:t>
      </w:r>
      <w:r>
        <w:rPr>
          <w:rFonts w:ascii="Arial" w:eastAsia="Arial" w:hAnsi="Arial"/>
          <w:sz w:val="27"/>
          <w:vertAlign w:val="superscript"/>
        </w:rPr>
        <w:t>2</w:t>
      </w:r>
      <w:proofErr w:type="gramEnd"/>
      <w:r>
        <w:rPr>
          <w:rFonts w:ascii="Arial" w:eastAsia="Arial" w:hAnsi="Arial"/>
        </w:rPr>
        <w:t xml:space="preserve"> presented som</w:t>
      </w:r>
      <w:r>
        <w:rPr>
          <w:rFonts w:ascii="Arial" w:eastAsia="Arial" w:hAnsi="Arial"/>
        </w:rPr>
        <w:t xml:space="preserve">e state-of-the-art web based tools and libraries for client-side browser-based </w:t>
      </w:r>
      <w:proofErr w:type="spellStart"/>
      <w:r>
        <w:rPr>
          <w:rFonts w:ascii="Arial" w:eastAsia="Arial" w:hAnsi="Arial"/>
        </w:rPr>
        <w:t>visu-alization</w:t>
      </w:r>
      <w:proofErr w:type="spellEnd"/>
      <w:r>
        <w:rPr>
          <w:rFonts w:ascii="Arial" w:eastAsia="Arial" w:hAnsi="Arial"/>
        </w:rPr>
        <w:t xml:space="preserve">. They introduced a novel web-based network </w:t>
      </w:r>
      <w:proofErr w:type="spellStart"/>
      <w:r>
        <w:rPr>
          <w:rFonts w:ascii="Arial" w:eastAsia="Arial" w:hAnsi="Arial"/>
        </w:rPr>
        <w:t>visualizer</w:t>
      </w:r>
      <w:proofErr w:type="spellEnd"/>
      <w:r>
        <w:rPr>
          <w:rFonts w:ascii="Arial" w:eastAsia="Arial" w:hAnsi="Arial"/>
        </w:rPr>
        <w:t xml:space="preserve"> and simulator application which utilizes HTML, JavaScript and Bootstrap.</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sz w:val="18"/>
        </w:rPr>
      </w:pPr>
      <w:r>
        <w:rPr>
          <w:rFonts w:ascii="Arial" w:eastAsia="Arial" w:hAnsi="Arial"/>
          <w:sz w:val="18"/>
        </w:rPr>
        <w:t>Some of the contribution of this w</w:t>
      </w:r>
      <w:r>
        <w:rPr>
          <w:rFonts w:ascii="Arial" w:eastAsia="Arial" w:hAnsi="Arial"/>
          <w:sz w:val="18"/>
        </w:rPr>
        <w:t>ork includes brief description of latest tools and frameworks which are backbone of modern web applications and a simple description of the architecture of a modern web application.</w:t>
      </w:r>
    </w:p>
    <w:p w:rsidR="00000000" w:rsidRDefault="00A36D78" w:rsidP="00417734">
      <w:pPr>
        <w:ind w:firstLine="239"/>
        <w:jc w:val="both"/>
        <w:rPr>
          <w:rFonts w:ascii="Arial" w:eastAsia="Arial" w:hAnsi="Arial"/>
          <w:sz w:val="18"/>
        </w:rPr>
      </w:pPr>
      <w:r>
        <w:rPr>
          <w:rFonts w:ascii="Arial" w:eastAsia="Arial" w:hAnsi="Arial"/>
          <w:sz w:val="18"/>
        </w:rPr>
        <w:t>The rest of this paper is organized as follow. In section 2, we provide so</w:t>
      </w:r>
      <w:r>
        <w:rPr>
          <w:rFonts w:ascii="Arial" w:eastAsia="Arial" w:hAnsi="Arial"/>
          <w:sz w:val="18"/>
        </w:rPr>
        <w:t>me background related to modern web development and list some latest framework and libraries. We provide modern web application architecture in section 3. We present an example application in section 4. The conclusion of our work is provided in the last se</w:t>
      </w:r>
      <w:r>
        <w:rPr>
          <w:rFonts w:ascii="Arial" w:eastAsia="Arial" w:hAnsi="Arial"/>
          <w:sz w:val="18"/>
        </w:rPr>
        <w:t>ction.</w:t>
      </w:r>
    </w:p>
    <w:p w:rsidR="00000000" w:rsidRDefault="00A36D78" w:rsidP="00417734">
      <w:pPr>
        <w:rPr>
          <w:rFonts w:ascii="Times New Roman" w:eastAsia="Times New Roman" w:hAnsi="Times New Roman"/>
        </w:rPr>
      </w:pPr>
    </w:p>
    <w:p w:rsidR="00000000" w:rsidRDefault="00A36D78" w:rsidP="00417734">
      <w:pPr>
        <w:rPr>
          <w:rFonts w:ascii="Arial" w:eastAsia="Arial" w:hAnsi="Arial"/>
        </w:rPr>
      </w:pPr>
      <w:r>
        <w:rPr>
          <w:rFonts w:ascii="Arial" w:eastAsia="Arial" w:hAnsi="Arial"/>
        </w:rPr>
        <w:t>2. Latest Web Framework and Libraries</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sz w:val="19"/>
        </w:rPr>
      </w:pPr>
      <w:r>
        <w:rPr>
          <w:rFonts w:ascii="Arial" w:eastAsia="Arial" w:hAnsi="Arial"/>
          <w:sz w:val="19"/>
        </w:rPr>
        <w:t>In this section, we review some of the JavaScript libraries which are designed for modern browsers and smart devices. These libraries exploited the advancement in HTML5, CSS3 and JavaScript and provide an Appl</w:t>
      </w:r>
      <w:r>
        <w:rPr>
          <w:rFonts w:ascii="Arial" w:eastAsia="Arial" w:hAnsi="Arial"/>
          <w:sz w:val="19"/>
        </w:rPr>
        <w:t xml:space="preserve">ication Programming Interface (API) for developer to create web-based mobile-friendly applications. Lightweight frame-works add structure to a web application and </w:t>
      </w:r>
      <w:proofErr w:type="spellStart"/>
      <w:r>
        <w:rPr>
          <w:rFonts w:ascii="Arial" w:eastAsia="Arial" w:hAnsi="Arial"/>
          <w:sz w:val="19"/>
        </w:rPr>
        <w:t>o</w:t>
      </w:r>
      <w:r>
        <w:rPr>
          <w:rFonts w:ascii="Gabriola" w:eastAsia="Gabriola" w:hAnsi="Gabriola"/>
          <w:sz w:val="19"/>
        </w:rPr>
        <w:t>ﬀ</w:t>
      </w:r>
      <w:r>
        <w:rPr>
          <w:rFonts w:ascii="Arial" w:eastAsia="Arial" w:hAnsi="Arial"/>
          <w:sz w:val="19"/>
        </w:rPr>
        <w:t>er</w:t>
      </w:r>
      <w:proofErr w:type="spellEnd"/>
      <w:r>
        <w:rPr>
          <w:rFonts w:ascii="Arial" w:eastAsia="Arial" w:hAnsi="Arial"/>
          <w:sz w:val="19"/>
        </w:rPr>
        <w:t xml:space="preserve"> a way to handle navigation between </w:t>
      </w:r>
      <w:proofErr w:type="spellStart"/>
      <w:r>
        <w:rPr>
          <w:rFonts w:ascii="Arial" w:eastAsia="Arial" w:hAnsi="Arial"/>
          <w:sz w:val="19"/>
        </w:rPr>
        <w:t>di</w:t>
      </w:r>
      <w:r>
        <w:rPr>
          <w:rFonts w:ascii="Gabriola" w:eastAsia="Gabriola" w:hAnsi="Gabriola"/>
          <w:sz w:val="19"/>
        </w:rPr>
        <w:t>ﬀ</w:t>
      </w:r>
      <w:r>
        <w:rPr>
          <w:rFonts w:ascii="Arial" w:eastAsia="Arial" w:hAnsi="Arial"/>
          <w:sz w:val="19"/>
        </w:rPr>
        <w:t>erent</w:t>
      </w:r>
      <w:proofErr w:type="spellEnd"/>
      <w:r>
        <w:rPr>
          <w:rFonts w:ascii="Arial" w:eastAsia="Arial" w:hAnsi="Arial"/>
          <w:sz w:val="19"/>
        </w:rPr>
        <w:t xml:space="preserve"> views, and typically split the application i</w:t>
      </w:r>
      <w:r>
        <w:rPr>
          <w:rFonts w:ascii="Arial" w:eastAsia="Arial" w:hAnsi="Arial"/>
          <w:sz w:val="19"/>
        </w:rPr>
        <w:t xml:space="preserve">nto layers implementing the Model-View-Controller (MVC) design pattern. These libraries and frameworks are developed using pure JavaScript, so users get interactivity without requiring round-trips to servers and without any additional </w:t>
      </w:r>
      <w:proofErr w:type="spellStart"/>
      <w:r>
        <w:rPr>
          <w:rFonts w:ascii="Arial" w:eastAsia="Arial" w:hAnsi="Arial"/>
          <w:sz w:val="19"/>
        </w:rPr>
        <w:t>plugins</w:t>
      </w:r>
      <w:proofErr w:type="spellEnd"/>
      <w:r>
        <w:rPr>
          <w:rFonts w:ascii="Arial" w:eastAsia="Arial" w:hAnsi="Arial"/>
          <w:sz w:val="19"/>
        </w:rPr>
        <w:t>.</w:t>
      </w:r>
    </w:p>
    <w:p w:rsidR="00000000" w:rsidRDefault="00A36D78" w:rsidP="00417734">
      <w:pPr>
        <w:rPr>
          <w:rFonts w:ascii="Times New Roman" w:eastAsia="Times New Roman" w:hAnsi="Times New Roman"/>
        </w:rPr>
      </w:pPr>
    </w:p>
    <w:p w:rsidR="00000000" w:rsidRDefault="00A36D78" w:rsidP="00417734">
      <w:pPr>
        <w:numPr>
          <w:ilvl w:val="0"/>
          <w:numId w:val="1"/>
        </w:numPr>
        <w:tabs>
          <w:tab w:val="left" w:pos="500"/>
        </w:tabs>
        <w:ind w:left="500" w:hanging="198"/>
        <w:jc w:val="both"/>
        <w:rPr>
          <w:rFonts w:ascii="Arial" w:eastAsia="Arial" w:hAnsi="Arial"/>
          <w:sz w:val="19"/>
        </w:rPr>
      </w:pPr>
      <w:proofErr w:type="spellStart"/>
      <w:proofErr w:type="gramStart"/>
      <w:r>
        <w:rPr>
          <w:rFonts w:ascii="Arial" w:eastAsia="Arial" w:hAnsi="Arial"/>
          <w:sz w:val="19"/>
        </w:rPr>
        <w:t>jQuery</w:t>
      </w:r>
      <w:proofErr w:type="spellEnd"/>
      <w:proofErr w:type="gramEnd"/>
      <w:r>
        <w:rPr>
          <w:rFonts w:ascii="Arial" w:eastAsia="Arial" w:hAnsi="Arial"/>
          <w:sz w:val="19"/>
        </w:rPr>
        <w:t xml:space="preserve"> is a</w:t>
      </w:r>
      <w:r>
        <w:rPr>
          <w:rFonts w:ascii="Arial" w:eastAsia="Arial" w:hAnsi="Arial"/>
          <w:sz w:val="19"/>
        </w:rPr>
        <w:t xml:space="preserve"> popular JavaScript library</w:t>
      </w:r>
      <w:r>
        <w:rPr>
          <w:rFonts w:ascii="Arial" w:eastAsia="Arial" w:hAnsi="Arial"/>
          <w:sz w:val="26"/>
          <w:vertAlign w:val="superscript"/>
        </w:rPr>
        <w:t>3</w:t>
      </w:r>
      <w:r>
        <w:rPr>
          <w:rFonts w:ascii="Arial" w:eastAsia="Arial" w:hAnsi="Arial"/>
          <w:sz w:val="19"/>
        </w:rPr>
        <w:t xml:space="preserve">. </w:t>
      </w:r>
      <w:proofErr w:type="spellStart"/>
      <w:proofErr w:type="gramStart"/>
      <w:r>
        <w:rPr>
          <w:rFonts w:ascii="Arial" w:eastAsia="Arial" w:hAnsi="Arial"/>
          <w:sz w:val="19"/>
        </w:rPr>
        <w:t>jQuery</w:t>
      </w:r>
      <w:proofErr w:type="spellEnd"/>
      <w:proofErr w:type="gramEnd"/>
      <w:r>
        <w:rPr>
          <w:rFonts w:ascii="Arial" w:eastAsia="Arial" w:hAnsi="Arial"/>
          <w:sz w:val="19"/>
        </w:rPr>
        <w:t xml:space="preserve"> helps in finding and manipulating the Document Object Model (DOM) elements, processing browser events, and dealing with browser incompatibilities. </w:t>
      </w:r>
      <w:proofErr w:type="spellStart"/>
      <w:proofErr w:type="gramStart"/>
      <w:r>
        <w:rPr>
          <w:rFonts w:ascii="Arial" w:eastAsia="Arial" w:hAnsi="Arial"/>
          <w:sz w:val="19"/>
        </w:rPr>
        <w:t>jQuery</w:t>
      </w:r>
      <w:proofErr w:type="spellEnd"/>
      <w:proofErr w:type="gramEnd"/>
      <w:r>
        <w:rPr>
          <w:rFonts w:ascii="Arial" w:eastAsia="Arial" w:hAnsi="Arial"/>
          <w:sz w:val="19"/>
        </w:rPr>
        <w:t xml:space="preserve"> is an </w:t>
      </w:r>
      <w:proofErr w:type="spellStart"/>
      <w:r>
        <w:rPr>
          <w:rFonts w:ascii="Arial" w:eastAsia="Arial" w:hAnsi="Arial"/>
          <w:sz w:val="19"/>
        </w:rPr>
        <w:t>extensi-ble</w:t>
      </w:r>
      <w:proofErr w:type="spellEnd"/>
      <w:r>
        <w:rPr>
          <w:rFonts w:ascii="Arial" w:eastAsia="Arial" w:hAnsi="Arial"/>
          <w:sz w:val="19"/>
        </w:rPr>
        <w:t xml:space="preserve"> library, and thousands of </w:t>
      </w:r>
      <w:proofErr w:type="spellStart"/>
      <w:r>
        <w:rPr>
          <w:rFonts w:ascii="Arial" w:eastAsia="Arial" w:hAnsi="Arial"/>
          <w:sz w:val="19"/>
        </w:rPr>
        <w:t>plugins</w:t>
      </w:r>
      <w:proofErr w:type="spellEnd"/>
      <w:r>
        <w:rPr>
          <w:rFonts w:ascii="Arial" w:eastAsia="Arial" w:hAnsi="Arial"/>
          <w:sz w:val="19"/>
        </w:rPr>
        <w:t xml:space="preserve"> have been cre</w:t>
      </w:r>
      <w:r>
        <w:rPr>
          <w:rFonts w:ascii="Arial" w:eastAsia="Arial" w:hAnsi="Arial"/>
          <w:sz w:val="19"/>
        </w:rPr>
        <w:t>ated by developers from around the world.</w:t>
      </w:r>
    </w:p>
    <w:p w:rsidR="00000000" w:rsidRDefault="00A36D78" w:rsidP="00417734">
      <w:pPr>
        <w:numPr>
          <w:ilvl w:val="0"/>
          <w:numId w:val="1"/>
        </w:numPr>
        <w:tabs>
          <w:tab w:val="left" w:pos="500"/>
        </w:tabs>
        <w:ind w:left="500" w:hanging="198"/>
        <w:jc w:val="both"/>
        <w:rPr>
          <w:rFonts w:ascii="Arial" w:eastAsia="Arial" w:hAnsi="Arial"/>
          <w:sz w:val="18"/>
        </w:rPr>
      </w:pPr>
      <w:proofErr w:type="spellStart"/>
      <w:r>
        <w:rPr>
          <w:rFonts w:ascii="Arial" w:eastAsia="Arial" w:hAnsi="Arial"/>
          <w:sz w:val="18"/>
        </w:rPr>
        <w:t>AngularJS</w:t>
      </w:r>
      <w:proofErr w:type="spellEnd"/>
      <w:r>
        <w:rPr>
          <w:rFonts w:ascii="Arial" w:eastAsia="Arial" w:hAnsi="Arial"/>
          <w:sz w:val="18"/>
        </w:rPr>
        <w:t xml:space="preserve"> is a toolset for building the framework most suited to application development. It is fully extensible and works well with other libraries. Every feature can be modified or replaced to suit unique develop</w:t>
      </w:r>
      <w:r>
        <w:rPr>
          <w:rFonts w:ascii="Arial" w:eastAsia="Arial" w:hAnsi="Arial"/>
          <w:sz w:val="18"/>
        </w:rPr>
        <w:t>ment workflow and feature needs</w:t>
      </w:r>
      <w:r>
        <w:rPr>
          <w:rFonts w:ascii="Arial" w:eastAsia="Arial" w:hAnsi="Arial"/>
          <w:sz w:val="24"/>
          <w:vertAlign w:val="superscript"/>
        </w:rPr>
        <w:t>4</w:t>
      </w:r>
      <w:r>
        <w:rPr>
          <w:rFonts w:ascii="Arial" w:eastAsia="Arial" w:hAnsi="Arial"/>
          <w:sz w:val="18"/>
        </w:rPr>
        <w:t xml:space="preserve">. </w:t>
      </w:r>
      <w:proofErr w:type="spellStart"/>
      <w:r>
        <w:rPr>
          <w:rFonts w:ascii="Arial" w:eastAsia="Arial" w:hAnsi="Arial"/>
          <w:sz w:val="18"/>
        </w:rPr>
        <w:t>AngularJS</w:t>
      </w:r>
      <w:proofErr w:type="spellEnd"/>
      <w:r>
        <w:rPr>
          <w:rFonts w:ascii="Arial" w:eastAsia="Arial" w:hAnsi="Arial"/>
          <w:sz w:val="18"/>
        </w:rPr>
        <w:t xml:space="preserve"> is often used for creating single-page applications, where only certain portions of the page (sub-views) are updated as a result of the user‘s actions or data being sent from the server. Other features include </w:t>
      </w:r>
      <w:proofErr w:type="spellStart"/>
      <w:r>
        <w:rPr>
          <w:rFonts w:ascii="Arial" w:eastAsia="Arial" w:hAnsi="Arial"/>
          <w:sz w:val="18"/>
        </w:rPr>
        <w:t>tw</w:t>
      </w:r>
      <w:proofErr w:type="spellEnd"/>
      <w:r>
        <w:rPr>
          <w:rFonts w:ascii="Arial" w:eastAsia="Arial" w:hAnsi="Arial"/>
          <w:sz w:val="18"/>
        </w:rPr>
        <w:t xml:space="preserve">-way data-binding, reusable components, deep linking, </w:t>
      </w:r>
      <w:proofErr w:type="gramStart"/>
      <w:r>
        <w:rPr>
          <w:rFonts w:ascii="Arial" w:eastAsia="Arial" w:hAnsi="Arial"/>
          <w:sz w:val="18"/>
        </w:rPr>
        <w:t>built</w:t>
      </w:r>
      <w:proofErr w:type="gramEnd"/>
      <w:r>
        <w:rPr>
          <w:rFonts w:ascii="Arial" w:eastAsia="Arial" w:hAnsi="Arial"/>
          <w:sz w:val="18"/>
        </w:rPr>
        <w:t xml:space="preserve">-in services for backend communication and localization support. Mobile Angular is another User Interface (UI) framework that is built on </w:t>
      </w:r>
      <w:proofErr w:type="spellStart"/>
      <w:r>
        <w:rPr>
          <w:rFonts w:ascii="Arial" w:eastAsia="Arial" w:hAnsi="Arial"/>
          <w:sz w:val="18"/>
        </w:rPr>
        <w:t>AngularJS</w:t>
      </w:r>
      <w:proofErr w:type="spellEnd"/>
      <w:r>
        <w:rPr>
          <w:rFonts w:ascii="Arial" w:eastAsia="Arial" w:hAnsi="Arial"/>
          <w:sz w:val="18"/>
        </w:rPr>
        <w:t xml:space="preserve"> and Bootstrap for mobile-friendly application dev</w:t>
      </w:r>
      <w:r>
        <w:rPr>
          <w:rFonts w:ascii="Arial" w:eastAsia="Arial" w:hAnsi="Arial"/>
          <w:sz w:val="18"/>
        </w:rPr>
        <w:t>elopment.</w:t>
      </w:r>
    </w:p>
    <w:p w:rsidR="00000000" w:rsidRDefault="00A36D78" w:rsidP="00417734">
      <w:pPr>
        <w:rPr>
          <w:rFonts w:ascii="Arial" w:eastAsia="Arial" w:hAnsi="Arial"/>
          <w:sz w:val="18"/>
        </w:rPr>
      </w:pPr>
    </w:p>
    <w:p w:rsidR="00000000" w:rsidRDefault="00A36D78" w:rsidP="00417734">
      <w:pPr>
        <w:numPr>
          <w:ilvl w:val="0"/>
          <w:numId w:val="1"/>
        </w:numPr>
        <w:tabs>
          <w:tab w:val="left" w:pos="500"/>
        </w:tabs>
        <w:ind w:left="500" w:hanging="197"/>
        <w:jc w:val="both"/>
        <w:rPr>
          <w:rFonts w:ascii="Arial" w:eastAsia="Arial" w:hAnsi="Arial"/>
          <w:sz w:val="18"/>
        </w:rPr>
      </w:pPr>
      <w:r>
        <w:rPr>
          <w:rFonts w:ascii="Arial" w:eastAsia="Arial" w:hAnsi="Arial"/>
          <w:sz w:val="18"/>
        </w:rPr>
        <w:t xml:space="preserve">Angular </w:t>
      </w:r>
      <w:proofErr w:type="spellStart"/>
      <w:r>
        <w:rPr>
          <w:rFonts w:ascii="Arial" w:eastAsia="Arial" w:hAnsi="Arial"/>
          <w:sz w:val="18"/>
        </w:rPr>
        <w:t>Angular</w:t>
      </w:r>
      <w:proofErr w:type="spellEnd"/>
      <w:r>
        <w:rPr>
          <w:rFonts w:ascii="Arial" w:eastAsia="Arial" w:hAnsi="Arial"/>
          <w:sz w:val="18"/>
        </w:rPr>
        <w:t xml:space="preserve"> 2 (or just Angular) is an open source JavaScript framework maintained by Google. It is an evolution of its popular predecessor, </w:t>
      </w:r>
      <w:proofErr w:type="spellStart"/>
      <w:r>
        <w:rPr>
          <w:rFonts w:ascii="Arial" w:eastAsia="Arial" w:hAnsi="Arial"/>
          <w:sz w:val="18"/>
        </w:rPr>
        <w:t>AngularJS</w:t>
      </w:r>
      <w:proofErr w:type="spellEnd"/>
      <w:r>
        <w:rPr>
          <w:rFonts w:ascii="Arial" w:eastAsia="Arial" w:hAnsi="Arial"/>
          <w:sz w:val="18"/>
        </w:rPr>
        <w:t>. Apart from JavaScript, Angular applications can be developed in Dart, or TypeScript</w:t>
      </w:r>
      <w:r>
        <w:rPr>
          <w:rFonts w:ascii="Arial" w:eastAsia="Arial" w:hAnsi="Arial"/>
          <w:sz w:val="24"/>
          <w:vertAlign w:val="superscript"/>
        </w:rPr>
        <w:t>5</w:t>
      </w:r>
      <w:r>
        <w:rPr>
          <w:rFonts w:ascii="Arial" w:eastAsia="Arial" w:hAnsi="Arial"/>
          <w:sz w:val="18"/>
        </w:rPr>
        <w:t xml:space="preserve">. The </w:t>
      </w:r>
      <w:r>
        <w:rPr>
          <w:rFonts w:ascii="Arial" w:eastAsia="Arial" w:hAnsi="Arial"/>
          <w:sz w:val="18"/>
        </w:rPr>
        <w:t xml:space="preserve">framework makes it simpler to create custom components that can be added to HTML documents and to implement application logic. Angular uses data binding </w:t>
      </w:r>
      <w:proofErr w:type="gramStart"/>
      <w:r>
        <w:rPr>
          <w:rFonts w:ascii="Arial" w:eastAsia="Arial" w:hAnsi="Arial"/>
          <w:sz w:val="18"/>
        </w:rPr>
        <w:t>extensively,</w:t>
      </w:r>
      <w:proofErr w:type="gramEnd"/>
      <w:r>
        <w:rPr>
          <w:rFonts w:ascii="Arial" w:eastAsia="Arial" w:hAnsi="Arial"/>
          <w:sz w:val="18"/>
        </w:rPr>
        <w:t xml:space="preserve"> includes a dependency injection module, supports modularization, and </w:t>
      </w:r>
      <w:proofErr w:type="spellStart"/>
      <w:r>
        <w:rPr>
          <w:rFonts w:ascii="Arial" w:eastAsia="Arial" w:hAnsi="Arial"/>
          <w:sz w:val="18"/>
        </w:rPr>
        <w:t>o</w:t>
      </w:r>
      <w:r>
        <w:rPr>
          <w:rFonts w:ascii="Gabriola" w:eastAsia="Gabriola" w:hAnsi="Gabriola"/>
          <w:sz w:val="18"/>
        </w:rPr>
        <w:t>ﬀ</w:t>
      </w:r>
      <w:r>
        <w:rPr>
          <w:rFonts w:ascii="Arial" w:eastAsia="Arial" w:hAnsi="Arial"/>
          <w:sz w:val="18"/>
        </w:rPr>
        <w:t>ers</w:t>
      </w:r>
      <w:proofErr w:type="spellEnd"/>
      <w:r>
        <w:rPr>
          <w:rFonts w:ascii="Arial" w:eastAsia="Arial" w:hAnsi="Arial"/>
          <w:sz w:val="18"/>
        </w:rPr>
        <w:t xml:space="preserve"> a routing mecha</w:t>
      </w:r>
      <w:r>
        <w:rPr>
          <w:rFonts w:ascii="Arial" w:eastAsia="Arial" w:hAnsi="Arial"/>
          <w:sz w:val="18"/>
        </w:rPr>
        <w:t xml:space="preserve">nism. Whereas </w:t>
      </w:r>
      <w:proofErr w:type="spellStart"/>
      <w:r>
        <w:rPr>
          <w:rFonts w:ascii="Arial" w:eastAsia="Arial" w:hAnsi="Arial"/>
          <w:sz w:val="18"/>
        </w:rPr>
        <w:t>AngularJS</w:t>
      </w:r>
      <w:proofErr w:type="spellEnd"/>
      <w:r>
        <w:rPr>
          <w:rFonts w:ascii="Arial" w:eastAsia="Arial" w:hAnsi="Arial"/>
          <w:sz w:val="18"/>
        </w:rPr>
        <w:t xml:space="preserve"> was MVC-based, Angular is not. This framework </w:t>
      </w:r>
      <w:proofErr w:type="spellStart"/>
      <w:r>
        <w:rPr>
          <w:rFonts w:ascii="Arial" w:eastAsia="Arial" w:hAnsi="Arial"/>
          <w:sz w:val="18"/>
        </w:rPr>
        <w:t>doesnt</w:t>
      </w:r>
      <w:proofErr w:type="spellEnd"/>
      <w:r>
        <w:rPr>
          <w:rFonts w:ascii="Arial" w:eastAsia="Arial" w:hAnsi="Arial"/>
          <w:sz w:val="18"/>
        </w:rPr>
        <w:t xml:space="preserve"> include UI components.</w:t>
      </w:r>
    </w:p>
    <w:p w:rsidR="00000000" w:rsidRDefault="00A36D78" w:rsidP="00417734">
      <w:pPr>
        <w:rPr>
          <w:rFonts w:ascii="Arial" w:eastAsia="Arial" w:hAnsi="Arial"/>
          <w:sz w:val="18"/>
        </w:rPr>
      </w:pPr>
    </w:p>
    <w:p w:rsidR="00000000" w:rsidRDefault="00A36D78" w:rsidP="00417734">
      <w:pPr>
        <w:numPr>
          <w:ilvl w:val="0"/>
          <w:numId w:val="1"/>
        </w:numPr>
        <w:tabs>
          <w:tab w:val="left" w:pos="500"/>
        </w:tabs>
        <w:ind w:left="500" w:hanging="198"/>
        <w:jc w:val="both"/>
        <w:rPr>
          <w:rFonts w:ascii="Arial" w:eastAsia="Arial" w:hAnsi="Arial"/>
          <w:sz w:val="18"/>
        </w:rPr>
      </w:pPr>
      <w:r>
        <w:rPr>
          <w:rFonts w:ascii="Arial" w:eastAsia="Arial" w:hAnsi="Arial"/>
          <w:sz w:val="18"/>
        </w:rPr>
        <w:t>Bootstrap is the most popular HTML, CSS, and JS framework for developing responsive, mobile first projects on the web</w:t>
      </w:r>
      <w:r>
        <w:rPr>
          <w:rFonts w:ascii="Arial" w:eastAsia="Arial" w:hAnsi="Arial"/>
          <w:sz w:val="24"/>
          <w:vertAlign w:val="superscript"/>
        </w:rPr>
        <w:t>6</w:t>
      </w:r>
      <w:r>
        <w:rPr>
          <w:rFonts w:ascii="Arial" w:eastAsia="Arial" w:hAnsi="Arial"/>
          <w:sz w:val="18"/>
        </w:rPr>
        <w:t xml:space="preserve">. It is an open source library of UI </w:t>
      </w:r>
      <w:r>
        <w:rPr>
          <w:rFonts w:ascii="Arial" w:eastAsia="Arial" w:hAnsi="Arial"/>
          <w:sz w:val="18"/>
        </w:rPr>
        <w:t>components developed by Twitter. The components are built using the responsive web design principles, which makes this library extremely valuable for web applications that needs to automatically adjust its layout depending on the screen resolution.</w:t>
      </w:r>
    </w:p>
    <w:p w:rsidR="00000000" w:rsidRDefault="00A36D78" w:rsidP="00417734">
      <w:pPr>
        <w:rPr>
          <w:rFonts w:ascii="Arial" w:eastAsia="Arial" w:hAnsi="Arial"/>
          <w:sz w:val="18"/>
        </w:rPr>
      </w:pPr>
    </w:p>
    <w:p w:rsidR="00000000" w:rsidRDefault="00A36D78" w:rsidP="00417734">
      <w:pPr>
        <w:numPr>
          <w:ilvl w:val="0"/>
          <w:numId w:val="1"/>
        </w:numPr>
        <w:tabs>
          <w:tab w:val="left" w:pos="500"/>
        </w:tabs>
        <w:ind w:left="500" w:hanging="198"/>
        <w:jc w:val="both"/>
        <w:rPr>
          <w:rFonts w:ascii="Arial" w:eastAsia="Arial" w:hAnsi="Arial"/>
        </w:rPr>
      </w:pPr>
      <w:r>
        <w:rPr>
          <w:rFonts w:ascii="Arial" w:eastAsia="Arial" w:hAnsi="Arial"/>
        </w:rPr>
        <w:t>Google</w:t>
      </w:r>
      <w:r>
        <w:rPr>
          <w:rFonts w:ascii="Arial" w:eastAsia="Arial" w:hAnsi="Arial"/>
        </w:rPr>
        <w:t xml:space="preserve">‘s Material Design libraries is a new library of UI components called Material Design, which may become an alternative to Bootstrap. Material Design is optimized for cross-device use and </w:t>
      </w:r>
      <w:r>
        <w:rPr>
          <w:rFonts w:ascii="Arial" w:eastAsia="Arial" w:hAnsi="Arial"/>
        </w:rPr>
        <w:lastRenderedPageBreak/>
        <w:t>comes with a set of nice-looking UI components</w:t>
      </w:r>
      <w:r>
        <w:rPr>
          <w:rFonts w:ascii="Arial" w:eastAsia="Arial" w:hAnsi="Arial"/>
          <w:sz w:val="27"/>
          <w:vertAlign w:val="superscript"/>
        </w:rPr>
        <w:t>7</w:t>
      </w:r>
      <w:r>
        <w:rPr>
          <w:rFonts w:ascii="Arial" w:eastAsia="Arial" w:hAnsi="Arial"/>
        </w:rPr>
        <w:t>. Material Design is a</w:t>
      </w:r>
      <w:r>
        <w:rPr>
          <w:rFonts w:ascii="Arial" w:eastAsia="Arial" w:hAnsi="Arial"/>
        </w:rPr>
        <w:t xml:space="preserve"> unified system that combines theory, resources, and tools for crafting digital experiences.</w:t>
      </w:r>
    </w:p>
    <w:p w:rsidR="00000000" w:rsidRPr="00875D79" w:rsidRDefault="00A36D78" w:rsidP="00417734">
      <w:pPr>
        <w:tabs>
          <w:tab w:val="left" w:pos="500"/>
        </w:tabs>
        <w:ind w:left="500" w:hanging="198"/>
        <w:jc w:val="both"/>
        <w:rPr>
          <w:rFonts w:ascii="Arial" w:hAnsi="Arial" w:hint="eastAsia"/>
        </w:rPr>
        <w:sectPr w:rsidR="00000000" w:rsidRPr="00875D79">
          <w:pgSz w:w="10880" w:h="14854"/>
          <w:pgMar w:top="882" w:right="780" w:bottom="739" w:left="780" w:header="0" w:footer="0" w:gutter="0"/>
          <w:cols w:space="720"/>
          <w:docGrid w:linePitch="360"/>
        </w:sectPr>
      </w:pPr>
    </w:p>
    <w:p w:rsidR="00000000" w:rsidRPr="00875D79" w:rsidRDefault="00A36D78" w:rsidP="00417734">
      <w:pPr>
        <w:tabs>
          <w:tab w:val="left" w:pos="2983"/>
        </w:tabs>
        <w:ind w:left="3"/>
        <w:rPr>
          <w:rFonts w:ascii="Times New Roman" w:hAnsi="Times New Roman" w:hint="eastAsia"/>
          <w:i/>
          <w:sz w:val="16"/>
        </w:rPr>
      </w:pPr>
      <w:bookmarkStart w:id="1" w:name="page3"/>
      <w:bookmarkEnd w:id="1"/>
      <w:r>
        <w:rPr>
          <w:rFonts w:ascii="Times New Roman" w:eastAsia="Times New Roman" w:hAnsi="Times New Roman"/>
          <w:sz w:val="16"/>
        </w:rPr>
        <w:lastRenderedPageBreak/>
        <w:t>4</w:t>
      </w:r>
      <w:r>
        <w:rPr>
          <w:rFonts w:ascii="Times New Roman" w:eastAsia="Times New Roman" w:hAnsi="Times New Roman"/>
          <w:sz w:val="16"/>
        </w:rPr>
        <w:t>1</w:t>
      </w:r>
      <w:r>
        <w:rPr>
          <w:rFonts w:ascii="Times New Roman" w:eastAsia="Times New Roman" w:hAnsi="Times New Roman"/>
          <w:sz w:val="16"/>
        </w:rPr>
        <w:t>2</w:t>
      </w:r>
      <w:r>
        <w:rPr>
          <w:rFonts w:ascii="Times New Roman" w:eastAsia="Times New Roman" w:hAnsi="Times New Roman"/>
        </w:rPr>
        <w:tab/>
      </w:r>
      <w:proofErr w:type="spellStart"/>
      <w:r>
        <w:rPr>
          <w:rFonts w:ascii="Times New Roman" w:eastAsia="Times New Roman" w:hAnsi="Times New Roman"/>
          <w:i/>
          <w:sz w:val="16"/>
        </w:rPr>
        <w:t>Farrukh</w:t>
      </w:r>
      <w:proofErr w:type="spellEnd"/>
      <w:r>
        <w:rPr>
          <w:rFonts w:ascii="Times New Roman" w:eastAsia="Times New Roman" w:hAnsi="Times New Roman"/>
          <w:i/>
          <w:sz w:val="16"/>
        </w:rPr>
        <w:t xml:space="preserve"> </w:t>
      </w:r>
      <w:proofErr w:type="spellStart"/>
      <w:r>
        <w:rPr>
          <w:rFonts w:ascii="Times New Roman" w:eastAsia="Times New Roman" w:hAnsi="Times New Roman"/>
          <w:i/>
          <w:sz w:val="16"/>
        </w:rPr>
        <w:t>Shahzad</w:t>
      </w:r>
      <w:proofErr w:type="spellEnd"/>
      <w:r>
        <w:rPr>
          <w:rFonts w:ascii="Times New Roman" w:eastAsia="Times New Roman" w:hAnsi="Times New Roman"/>
          <w:i/>
          <w:sz w:val="16"/>
        </w:rPr>
        <w:t xml:space="preserve"> / </w:t>
      </w:r>
      <w:proofErr w:type="spellStart"/>
      <w:r>
        <w:rPr>
          <w:rFonts w:ascii="Times New Roman" w:eastAsia="Times New Roman" w:hAnsi="Times New Roman"/>
          <w:i/>
          <w:sz w:val="16"/>
        </w:rPr>
        <w:t>Procedia</w:t>
      </w:r>
      <w:proofErr w:type="spellEnd"/>
      <w:r>
        <w:rPr>
          <w:rFonts w:ascii="Times New Roman" w:eastAsia="Times New Roman" w:hAnsi="Times New Roman"/>
          <w:i/>
          <w:sz w:val="16"/>
        </w:rPr>
        <w:t xml:space="preserve"> Computer Science 110 (2017) 410–415</w:t>
      </w:r>
    </w:p>
    <w:p w:rsidR="00000000" w:rsidRPr="00875D79" w:rsidRDefault="00A36D78" w:rsidP="00417734">
      <w:pPr>
        <w:rPr>
          <w:rFonts w:ascii="Times New Roman" w:hAnsi="Times New Roman" w:hint="eastAsia"/>
        </w:rPr>
      </w:pPr>
    </w:p>
    <w:p w:rsidR="00000000" w:rsidRDefault="00A36D78" w:rsidP="00417734">
      <w:pPr>
        <w:numPr>
          <w:ilvl w:val="1"/>
          <w:numId w:val="2"/>
        </w:numPr>
        <w:tabs>
          <w:tab w:val="left" w:pos="503"/>
        </w:tabs>
        <w:ind w:left="503" w:hanging="204"/>
        <w:jc w:val="both"/>
        <w:rPr>
          <w:rFonts w:ascii="Arial" w:eastAsia="Arial" w:hAnsi="Arial"/>
          <w:sz w:val="18"/>
        </w:rPr>
      </w:pPr>
      <w:r>
        <w:rPr>
          <w:rFonts w:ascii="Arial" w:eastAsia="Arial" w:hAnsi="Arial"/>
          <w:sz w:val="18"/>
        </w:rPr>
        <w:t xml:space="preserve">React is an open source library by </w:t>
      </w:r>
      <w:proofErr w:type="spellStart"/>
      <w:r>
        <w:rPr>
          <w:rFonts w:ascii="Arial" w:eastAsia="Arial" w:hAnsi="Arial"/>
          <w:sz w:val="18"/>
        </w:rPr>
        <w:t>Facebook</w:t>
      </w:r>
      <w:proofErr w:type="spellEnd"/>
      <w:r>
        <w:rPr>
          <w:rFonts w:ascii="Arial" w:eastAsia="Arial" w:hAnsi="Arial"/>
          <w:sz w:val="18"/>
        </w:rPr>
        <w:t xml:space="preserve"> for building user interfaces</w:t>
      </w:r>
      <w:r>
        <w:rPr>
          <w:rFonts w:ascii="Arial" w:eastAsia="Arial" w:hAnsi="Arial"/>
          <w:sz w:val="24"/>
          <w:vertAlign w:val="superscript"/>
        </w:rPr>
        <w:t>8</w:t>
      </w:r>
      <w:r>
        <w:rPr>
          <w:rFonts w:ascii="Arial" w:eastAsia="Arial" w:hAnsi="Arial"/>
          <w:sz w:val="18"/>
        </w:rPr>
        <w:t xml:space="preserve">. It‘s non-intrusive </w:t>
      </w:r>
      <w:r>
        <w:rPr>
          <w:rFonts w:ascii="Arial" w:eastAsia="Arial" w:hAnsi="Arial"/>
          <w:sz w:val="18"/>
        </w:rPr>
        <w:t>and can be used with any other library or a framework. React creates its own virtual DOM object, minimizing access to browser‘s DOM, which results in better performance. For content rendering, React introduces the JSX format, which is a JavaScript syntax e</w:t>
      </w:r>
      <w:r>
        <w:rPr>
          <w:rFonts w:ascii="Arial" w:eastAsia="Arial" w:hAnsi="Arial"/>
          <w:sz w:val="18"/>
        </w:rPr>
        <w:t>xtension that looks like XML. Using JSX is recommended but optional.</w:t>
      </w:r>
    </w:p>
    <w:p w:rsidR="00000000" w:rsidRDefault="00A36D78" w:rsidP="00417734">
      <w:pPr>
        <w:rPr>
          <w:rFonts w:ascii="Arial" w:eastAsia="Arial" w:hAnsi="Arial"/>
          <w:sz w:val="18"/>
        </w:rPr>
      </w:pPr>
    </w:p>
    <w:p w:rsidR="00000000" w:rsidRDefault="00A36D78" w:rsidP="00417734">
      <w:pPr>
        <w:numPr>
          <w:ilvl w:val="1"/>
          <w:numId w:val="2"/>
        </w:numPr>
        <w:tabs>
          <w:tab w:val="left" w:pos="503"/>
        </w:tabs>
        <w:ind w:left="503" w:hanging="203"/>
        <w:jc w:val="both"/>
        <w:rPr>
          <w:rFonts w:ascii="Arial" w:eastAsia="Arial" w:hAnsi="Arial"/>
        </w:rPr>
      </w:pPr>
      <w:r>
        <w:rPr>
          <w:rFonts w:ascii="Arial" w:eastAsia="Arial" w:hAnsi="Arial"/>
        </w:rPr>
        <w:t>Node.js (or Node) is a framework or a library, as well as is a runtime environment</w:t>
      </w:r>
      <w:r>
        <w:rPr>
          <w:rFonts w:ascii="Arial" w:eastAsia="Arial" w:hAnsi="Arial"/>
          <w:sz w:val="27"/>
          <w:vertAlign w:val="superscript"/>
        </w:rPr>
        <w:t>9</w:t>
      </w:r>
      <w:r>
        <w:rPr>
          <w:rFonts w:ascii="Arial" w:eastAsia="Arial" w:hAnsi="Arial"/>
        </w:rPr>
        <w:t>. This framework can be used to develop JavaScript programs that run outside the browser. The Node.js f</w:t>
      </w:r>
      <w:r>
        <w:rPr>
          <w:rFonts w:ascii="Arial" w:eastAsia="Arial" w:hAnsi="Arial"/>
        </w:rPr>
        <w:t xml:space="preserve">ramework includes an API to work with the </w:t>
      </w:r>
      <w:proofErr w:type="spellStart"/>
      <w:r>
        <w:rPr>
          <w:rFonts w:ascii="Arial" w:eastAsia="Arial" w:hAnsi="Arial"/>
        </w:rPr>
        <w:t>filesystem</w:t>
      </w:r>
      <w:proofErr w:type="spellEnd"/>
      <w:r>
        <w:rPr>
          <w:rFonts w:ascii="Arial" w:eastAsia="Arial" w:hAnsi="Arial"/>
        </w:rPr>
        <w:t>, access databases, listen to HTTP requests, and more.</w:t>
      </w:r>
    </w:p>
    <w:p w:rsidR="00000000" w:rsidRDefault="00A36D78" w:rsidP="00417734">
      <w:pPr>
        <w:rPr>
          <w:rFonts w:ascii="Arial" w:eastAsia="Arial" w:hAnsi="Arial"/>
        </w:rPr>
      </w:pPr>
    </w:p>
    <w:p w:rsidR="00000000" w:rsidRDefault="00A36D78" w:rsidP="00417734">
      <w:pPr>
        <w:numPr>
          <w:ilvl w:val="1"/>
          <w:numId w:val="2"/>
        </w:numPr>
        <w:tabs>
          <w:tab w:val="left" w:pos="503"/>
        </w:tabs>
        <w:ind w:left="503" w:hanging="203"/>
        <w:jc w:val="both"/>
        <w:rPr>
          <w:rFonts w:ascii="Arial" w:eastAsia="Arial" w:hAnsi="Arial"/>
        </w:rPr>
      </w:pPr>
      <w:r>
        <w:rPr>
          <w:rFonts w:ascii="Arial" w:eastAsia="Arial" w:hAnsi="Arial"/>
        </w:rPr>
        <w:t>Jasmine is an open source framework for testing JavaScript code</w:t>
      </w:r>
      <w:r>
        <w:rPr>
          <w:rFonts w:ascii="Arial" w:eastAsia="Arial" w:hAnsi="Arial"/>
          <w:sz w:val="27"/>
          <w:vertAlign w:val="superscript"/>
        </w:rPr>
        <w:t>10</w:t>
      </w:r>
      <w:r>
        <w:rPr>
          <w:rFonts w:ascii="Arial" w:eastAsia="Arial" w:hAnsi="Arial"/>
        </w:rPr>
        <w:t>. It includes a set of functions that test whether certain parts of your applicatio</w:t>
      </w:r>
      <w:r>
        <w:rPr>
          <w:rFonts w:ascii="Arial" w:eastAsia="Arial" w:hAnsi="Arial"/>
        </w:rPr>
        <w:t xml:space="preserve">n behave as expected. Jasmine is often used with Karma, which is a test runner that allows you to run tests in </w:t>
      </w:r>
      <w:proofErr w:type="spellStart"/>
      <w:r>
        <w:rPr>
          <w:rFonts w:ascii="Arial" w:eastAsia="Arial" w:hAnsi="Arial"/>
        </w:rPr>
        <w:t>di</w:t>
      </w:r>
      <w:r>
        <w:rPr>
          <w:rFonts w:ascii="Gabriola" w:eastAsia="Gabriola" w:hAnsi="Gabriola"/>
        </w:rPr>
        <w:t>ﬀ</w:t>
      </w:r>
      <w:r>
        <w:rPr>
          <w:rFonts w:ascii="Arial" w:eastAsia="Arial" w:hAnsi="Arial"/>
        </w:rPr>
        <w:t>erent</w:t>
      </w:r>
      <w:proofErr w:type="spellEnd"/>
      <w:r>
        <w:rPr>
          <w:rFonts w:ascii="Arial" w:eastAsia="Arial" w:hAnsi="Arial"/>
        </w:rPr>
        <w:t xml:space="preserve"> browsers.</w:t>
      </w:r>
    </w:p>
    <w:p w:rsidR="00000000" w:rsidRDefault="00A36D78" w:rsidP="00417734">
      <w:pPr>
        <w:rPr>
          <w:rFonts w:ascii="Arial" w:eastAsia="Arial" w:hAnsi="Arial"/>
        </w:rPr>
      </w:pPr>
    </w:p>
    <w:p w:rsidR="00000000" w:rsidRDefault="00A36D78" w:rsidP="00417734">
      <w:pPr>
        <w:rPr>
          <w:rFonts w:ascii="Arial" w:eastAsia="Arial" w:hAnsi="Arial"/>
        </w:rPr>
      </w:pPr>
    </w:p>
    <w:p w:rsidR="00000000" w:rsidRDefault="00A36D78" w:rsidP="00417734">
      <w:pPr>
        <w:rPr>
          <w:rFonts w:ascii="Arial" w:eastAsia="Arial" w:hAnsi="Arial"/>
        </w:rPr>
      </w:pPr>
    </w:p>
    <w:p w:rsidR="00000000" w:rsidRDefault="00A36D78" w:rsidP="00417734">
      <w:pPr>
        <w:numPr>
          <w:ilvl w:val="0"/>
          <w:numId w:val="2"/>
        </w:numPr>
        <w:tabs>
          <w:tab w:val="left" w:pos="243"/>
        </w:tabs>
        <w:ind w:left="243" w:hanging="243"/>
        <w:jc w:val="both"/>
        <w:rPr>
          <w:rFonts w:ascii="Arial" w:eastAsia="Arial" w:hAnsi="Arial"/>
        </w:rPr>
      </w:pPr>
      <w:r>
        <w:rPr>
          <w:rFonts w:ascii="Arial" w:eastAsia="Arial" w:hAnsi="Arial"/>
        </w:rPr>
        <w:t>Modern Web application architecture</w:t>
      </w:r>
    </w:p>
    <w:p w:rsidR="00000000" w:rsidRDefault="00A36D78" w:rsidP="00417734">
      <w:pPr>
        <w:rPr>
          <w:rFonts w:ascii="Arial" w:eastAsia="Arial" w:hAnsi="Arial"/>
        </w:rPr>
      </w:pPr>
    </w:p>
    <w:p w:rsidR="00000000" w:rsidRDefault="00A36D78" w:rsidP="00417734">
      <w:pPr>
        <w:ind w:left="243"/>
        <w:jc w:val="both"/>
        <w:rPr>
          <w:rFonts w:ascii="Arial" w:eastAsia="Arial" w:hAnsi="Arial"/>
          <w:sz w:val="19"/>
        </w:rPr>
      </w:pPr>
      <w:r>
        <w:rPr>
          <w:rFonts w:ascii="Arial" w:eastAsia="Arial" w:hAnsi="Arial"/>
          <w:sz w:val="19"/>
        </w:rPr>
        <w:t xml:space="preserve">Fig. 1a depicts </w:t>
      </w:r>
      <w:proofErr w:type="gramStart"/>
      <w:r>
        <w:rPr>
          <w:rFonts w:ascii="Arial" w:eastAsia="Arial" w:hAnsi="Arial"/>
          <w:sz w:val="19"/>
        </w:rPr>
        <w:t>a modern</w:t>
      </w:r>
      <w:proofErr w:type="gramEnd"/>
      <w:r>
        <w:rPr>
          <w:rFonts w:ascii="Arial" w:eastAsia="Arial" w:hAnsi="Arial"/>
          <w:sz w:val="19"/>
        </w:rPr>
        <w:t xml:space="preserve"> web application architecture. Ideally, no data is read from t</w:t>
      </w:r>
      <w:r>
        <w:rPr>
          <w:rFonts w:ascii="Arial" w:eastAsia="Arial" w:hAnsi="Arial"/>
          <w:sz w:val="19"/>
        </w:rPr>
        <w:t>he DOM but application</w:t>
      </w:r>
    </w:p>
    <w:p w:rsidR="00000000" w:rsidRDefault="00A36D78" w:rsidP="00417734">
      <w:pPr>
        <w:rPr>
          <w:rFonts w:ascii="Times New Roman" w:eastAsia="Times New Roman" w:hAnsi="Times New Roman"/>
        </w:rPr>
      </w:pPr>
    </w:p>
    <w:p w:rsidR="00000000" w:rsidRDefault="00A36D78" w:rsidP="00417734">
      <w:pPr>
        <w:ind w:left="3"/>
        <w:jc w:val="both"/>
        <w:rPr>
          <w:rFonts w:ascii="Arial" w:eastAsia="Arial" w:hAnsi="Arial"/>
          <w:sz w:val="19"/>
        </w:rPr>
      </w:pPr>
      <w:proofErr w:type="gramStart"/>
      <w:r>
        <w:rPr>
          <w:rFonts w:ascii="Arial" w:eastAsia="Arial" w:hAnsi="Arial"/>
          <w:sz w:val="19"/>
        </w:rPr>
        <w:t>outputs</w:t>
      </w:r>
      <w:proofErr w:type="gramEnd"/>
      <w:r>
        <w:rPr>
          <w:rFonts w:ascii="Arial" w:eastAsia="Arial" w:hAnsi="Arial"/>
          <w:sz w:val="19"/>
        </w:rPr>
        <w:t xml:space="preserve"> HTML and perform element operations as needed. No data is stored in random objects or in the DOM. A set of models represent all the data in the application. Views receive change notifications (via events) from models and han</w:t>
      </w:r>
      <w:r>
        <w:rPr>
          <w:rFonts w:ascii="Arial" w:eastAsia="Arial" w:hAnsi="Arial"/>
          <w:sz w:val="19"/>
        </w:rPr>
        <w:t>dle redrawing as appropriate. Views utilizes template to render information as per user interface design. Model also reads and writes from</w:t>
      </w:r>
      <w:r>
        <w:rPr>
          <w:rFonts w:ascii="Gabriola" w:eastAsia="Gabriola" w:hAnsi="Gabriola"/>
          <w:sz w:val="19"/>
        </w:rPr>
        <w:t>/</w:t>
      </w:r>
      <w:r>
        <w:rPr>
          <w:rFonts w:ascii="Arial" w:eastAsia="Arial" w:hAnsi="Arial"/>
          <w:sz w:val="19"/>
        </w:rPr>
        <w:t xml:space="preserve">to storage (usually a database) using AJAX and server-side scripts. These scripts are written in server-side dynamic </w:t>
      </w:r>
      <w:r>
        <w:rPr>
          <w:rFonts w:ascii="Arial" w:eastAsia="Arial" w:hAnsi="Arial"/>
          <w:sz w:val="19"/>
        </w:rPr>
        <w:t>languages like PHP or ASP.</w:t>
      </w:r>
    </w:p>
    <w:p w:rsidR="00000000" w:rsidRDefault="00A36D78" w:rsidP="00417734">
      <w:pPr>
        <w:rPr>
          <w:rFonts w:ascii="Times New Roman" w:eastAsia="Times New Roman" w:hAnsi="Times New Roman"/>
        </w:rPr>
      </w:pPr>
    </w:p>
    <w:p w:rsidR="00000000" w:rsidRDefault="00A36D78" w:rsidP="00417734">
      <w:pPr>
        <w:ind w:left="3" w:firstLine="239"/>
        <w:jc w:val="both"/>
        <w:rPr>
          <w:rFonts w:ascii="Arial" w:eastAsia="Arial" w:hAnsi="Arial"/>
          <w:sz w:val="17"/>
        </w:rPr>
      </w:pPr>
      <w:r>
        <w:rPr>
          <w:rFonts w:ascii="Arial" w:eastAsia="Arial" w:hAnsi="Arial"/>
          <w:sz w:val="17"/>
        </w:rPr>
        <w:t xml:space="preserve">Fig. 1b shows architecture of a typical </w:t>
      </w:r>
      <w:proofErr w:type="spellStart"/>
      <w:r>
        <w:rPr>
          <w:rFonts w:ascii="Arial" w:eastAsia="Arial" w:hAnsi="Arial"/>
          <w:sz w:val="17"/>
        </w:rPr>
        <w:t>AngularJS</w:t>
      </w:r>
      <w:proofErr w:type="spellEnd"/>
      <w:r>
        <w:rPr>
          <w:rFonts w:ascii="Arial" w:eastAsia="Arial" w:hAnsi="Arial"/>
          <w:sz w:val="17"/>
        </w:rPr>
        <w:t xml:space="preserve"> application. Controllers are written in JavaScript and are the behavior behind the DOM elements</w:t>
      </w:r>
      <w:proofErr w:type="gramStart"/>
      <w:r>
        <w:rPr>
          <w:rFonts w:ascii="Arial" w:eastAsia="Arial" w:hAnsi="Arial"/>
          <w:sz w:val="17"/>
        </w:rPr>
        <w:t>..</w:t>
      </w:r>
      <w:proofErr w:type="gramEnd"/>
      <w:r>
        <w:rPr>
          <w:rFonts w:ascii="Arial" w:eastAsia="Arial" w:hAnsi="Arial"/>
          <w:sz w:val="17"/>
        </w:rPr>
        <w:t xml:space="preserve"> This makes it easy to test, maintain, </w:t>
      </w:r>
      <w:proofErr w:type="gramStart"/>
      <w:r>
        <w:rPr>
          <w:rFonts w:ascii="Arial" w:eastAsia="Arial" w:hAnsi="Arial"/>
          <w:sz w:val="17"/>
        </w:rPr>
        <w:t>reuse</w:t>
      </w:r>
      <w:proofErr w:type="gramEnd"/>
      <w:r>
        <w:rPr>
          <w:rFonts w:ascii="Arial" w:eastAsia="Arial" w:hAnsi="Arial"/>
          <w:sz w:val="17"/>
        </w:rPr>
        <w:t xml:space="preserve"> code. Services are also written Java</w:t>
      </w:r>
      <w:r>
        <w:rPr>
          <w:rFonts w:ascii="Arial" w:eastAsia="Arial" w:hAnsi="Arial"/>
          <w:sz w:val="17"/>
        </w:rPr>
        <w:t>Script and access data or information from model via AJAX requests (server communication). Views are usually HTML-based (including any CSS) and receives information from model via controller (as is or after some post-processing). Data-binding is an automat</w:t>
      </w:r>
      <w:r>
        <w:rPr>
          <w:rFonts w:ascii="Arial" w:eastAsia="Arial" w:hAnsi="Arial"/>
          <w:sz w:val="17"/>
        </w:rPr>
        <w:t>ic way of updating the view whenever the model changes, as well as updating the model whenever the view changes. Views</w:t>
      </w:r>
      <w:r>
        <w:rPr>
          <w:rFonts w:ascii="Gabriola" w:eastAsia="Gabriola" w:hAnsi="Gabriola"/>
          <w:sz w:val="17"/>
        </w:rPr>
        <w:t>/</w:t>
      </w:r>
      <w:r>
        <w:rPr>
          <w:rFonts w:ascii="Arial" w:eastAsia="Arial" w:hAnsi="Arial"/>
          <w:sz w:val="17"/>
        </w:rPr>
        <w:t xml:space="preserve">template also </w:t>
      </w:r>
      <w:proofErr w:type="gramStart"/>
      <w:r>
        <w:rPr>
          <w:rFonts w:ascii="Arial" w:eastAsia="Arial" w:hAnsi="Arial"/>
          <w:sz w:val="17"/>
        </w:rPr>
        <w:t>provide</w:t>
      </w:r>
      <w:proofErr w:type="gramEnd"/>
      <w:r>
        <w:rPr>
          <w:rFonts w:ascii="Arial" w:eastAsia="Arial" w:hAnsi="Arial"/>
          <w:sz w:val="17"/>
        </w:rPr>
        <w:t xml:space="preserve"> client-side form validation. </w:t>
      </w:r>
      <w:proofErr w:type="spellStart"/>
      <w:r>
        <w:rPr>
          <w:rFonts w:ascii="Arial" w:eastAsia="Arial" w:hAnsi="Arial"/>
          <w:sz w:val="17"/>
        </w:rPr>
        <w:t>AngularJS</w:t>
      </w:r>
      <w:proofErr w:type="spellEnd"/>
      <w:r>
        <w:rPr>
          <w:rFonts w:ascii="Arial" w:eastAsia="Arial" w:hAnsi="Arial"/>
          <w:sz w:val="17"/>
        </w:rPr>
        <w:t xml:space="preserve"> lets developer declare the validation rules of the form without having to wr</w:t>
      </w:r>
      <w:r>
        <w:rPr>
          <w:rFonts w:ascii="Arial" w:eastAsia="Arial" w:hAnsi="Arial"/>
          <w:sz w:val="17"/>
        </w:rPr>
        <w:t>ite JavaScript code. Models provide reads and writes access to persistent storage, like a database, and written in some server-side scripting language (like PHP).</w:t>
      </w:r>
    </w:p>
    <w:p w:rsidR="00000000" w:rsidRDefault="00A36D78" w:rsidP="00417734">
      <w:pPr>
        <w:ind w:left="3" w:firstLine="239"/>
        <w:jc w:val="both"/>
        <w:rPr>
          <w:rFonts w:ascii="Arial" w:eastAsia="Arial" w:hAnsi="Arial"/>
        </w:rPr>
      </w:pPr>
      <w:r>
        <w:rPr>
          <w:rFonts w:ascii="Arial" w:eastAsia="Arial" w:hAnsi="Arial"/>
        </w:rPr>
        <w:t xml:space="preserve">Single Page Applications (SPA) </w:t>
      </w:r>
      <w:proofErr w:type="gramStart"/>
      <w:r>
        <w:rPr>
          <w:rFonts w:ascii="Arial" w:eastAsia="Arial" w:hAnsi="Arial"/>
        </w:rPr>
        <w:t>have</w:t>
      </w:r>
      <w:proofErr w:type="gramEnd"/>
      <w:r>
        <w:rPr>
          <w:rFonts w:ascii="Arial" w:eastAsia="Arial" w:hAnsi="Arial"/>
        </w:rPr>
        <w:t xml:space="preserve"> more complex state transitions than a server-side applica</w:t>
      </w:r>
      <w:r>
        <w:rPr>
          <w:rFonts w:ascii="Arial" w:eastAsia="Arial" w:hAnsi="Arial"/>
        </w:rPr>
        <w:t>tions because there are:</w:t>
      </w:r>
    </w:p>
    <w:p w:rsidR="00000000" w:rsidRDefault="00A36D78" w:rsidP="00417734">
      <w:pPr>
        <w:rPr>
          <w:rFonts w:ascii="Times New Roman" w:eastAsia="Times New Roman" w:hAnsi="Times New Roman"/>
        </w:rPr>
      </w:pPr>
    </w:p>
    <w:p w:rsidR="00000000" w:rsidRDefault="00A36D78" w:rsidP="00417734">
      <w:pPr>
        <w:numPr>
          <w:ilvl w:val="0"/>
          <w:numId w:val="3"/>
        </w:numPr>
        <w:tabs>
          <w:tab w:val="left" w:pos="503"/>
        </w:tabs>
        <w:ind w:left="503" w:hanging="203"/>
        <w:jc w:val="both"/>
        <w:rPr>
          <w:rFonts w:ascii="Arial" w:eastAsia="Arial" w:hAnsi="Arial"/>
        </w:rPr>
      </w:pPr>
      <w:r>
        <w:rPr>
          <w:rFonts w:ascii="Arial" w:eastAsia="Arial" w:hAnsi="Arial"/>
        </w:rPr>
        <w:t>DOM events that cause small state changes in views,</w:t>
      </w:r>
    </w:p>
    <w:p w:rsidR="00000000" w:rsidRDefault="00A36D78" w:rsidP="00417734">
      <w:pPr>
        <w:rPr>
          <w:rFonts w:ascii="Arial" w:eastAsia="Arial" w:hAnsi="Arial"/>
        </w:rPr>
      </w:pPr>
    </w:p>
    <w:p w:rsidR="00000000" w:rsidRDefault="00A36D78" w:rsidP="00417734">
      <w:pPr>
        <w:numPr>
          <w:ilvl w:val="0"/>
          <w:numId w:val="3"/>
        </w:numPr>
        <w:tabs>
          <w:tab w:val="left" w:pos="503"/>
        </w:tabs>
        <w:ind w:left="503" w:hanging="203"/>
        <w:jc w:val="both"/>
        <w:rPr>
          <w:rFonts w:ascii="Arial" w:eastAsia="Arial" w:hAnsi="Arial"/>
        </w:rPr>
      </w:pPr>
      <w:r>
        <w:rPr>
          <w:rFonts w:ascii="Arial" w:eastAsia="Arial" w:hAnsi="Arial"/>
        </w:rPr>
        <w:t>model events when model values are changed,</w:t>
      </w: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E6D5F" w:rsidP="00417734">
      <w:pPr>
        <w:rPr>
          <w:rFonts w:ascii="Times New Roman" w:eastAsia="Times New Roman" w:hAnsi="Times New Roman"/>
        </w:rPr>
      </w:pPr>
      <w:r>
        <w:rPr>
          <w:noProof/>
        </w:rPr>
        <w:drawing>
          <wp:anchor distT="0" distB="0" distL="114300" distR="114300" simplePos="0" relativeHeight="251667456" behindDoc="1" locked="0" layoutInCell="1" allowOverlap="1">
            <wp:simplePos x="0" y="0"/>
            <wp:positionH relativeFrom="column">
              <wp:posOffset>38100</wp:posOffset>
            </wp:positionH>
            <wp:positionV relativeFrom="paragraph">
              <wp:posOffset>39370</wp:posOffset>
            </wp:positionV>
            <wp:extent cx="5991225" cy="1990090"/>
            <wp:effectExtent l="19050" t="0" r="952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7"/>
                    <a:srcRect/>
                    <a:stretch>
                      <a:fillRect/>
                    </a:stretch>
                  </pic:blipFill>
                  <pic:spPr bwMode="auto">
                    <a:xfrm>
                      <a:off x="0" y="0"/>
                      <a:ext cx="5991225" cy="1990090"/>
                    </a:xfrm>
                    <a:prstGeom prst="rect">
                      <a:avLst/>
                    </a:prstGeom>
                    <a:noFill/>
                    <a:ln w="9525">
                      <a:noFill/>
                      <a:miter lim="800000"/>
                      <a:headEnd/>
                      <a:tailEnd/>
                    </a:ln>
                    <a:effectLst/>
                  </pic:spPr>
                </pic:pic>
              </a:graphicData>
            </a:graphic>
          </wp:anchor>
        </w:drawing>
      </w: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E6D5F" w:rsidP="00417734">
      <w:pPr>
        <w:ind w:left="100"/>
        <w:rPr>
          <w:rFonts w:ascii="Arial" w:eastAsia="Arial" w:hAnsi="Arial"/>
          <w:sz w:val="14"/>
        </w:rPr>
        <w:sectPr w:rsidR="00000000">
          <w:pgSz w:w="10880" w:h="14854"/>
          <w:pgMar w:top="882" w:right="780" w:bottom="852" w:left="777" w:header="0" w:footer="0" w:gutter="0"/>
          <w:cols w:space="720"/>
          <w:docGrid w:linePitch="360"/>
        </w:sectPr>
      </w:pPr>
      <w:r>
        <w:rPr>
          <w:rFonts w:ascii="Arial" w:eastAsia="Arial" w:hAnsi="Arial"/>
          <w:noProof/>
          <w:sz w:val="14"/>
        </w:rPr>
        <w:drawing>
          <wp:anchor distT="0" distB="0" distL="114300" distR="114300" simplePos="0" relativeHeight="251654144" behindDoc="1" locked="0" layoutInCell="0" allowOverlap="1">
            <wp:simplePos x="0" y="0"/>
            <wp:positionH relativeFrom="column">
              <wp:posOffset>551815</wp:posOffset>
            </wp:positionH>
            <wp:positionV relativeFrom="paragraph">
              <wp:posOffset>-1186815</wp:posOffset>
            </wp:positionV>
            <wp:extent cx="889635" cy="0"/>
            <wp:effectExtent l="0" t="3810" r="0" b="571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a:srcRect/>
                    <a:stretch>
                      <a:fillRect/>
                    </a:stretch>
                  </pic:blipFill>
                  <pic:spPr bwMode="auto">
                    <a:xfrm>
                      <a:off x="0" y="0"/>
                      <a:ext cx="889635" cy="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55168" behindDoc="1" locked="0" layoutInCell="0" allowOverlap="1">
            <wp:simplePos x="0" y="0"/>
            <wp:positionH relativeFrom="column">
              <wp:posOffset>551815</wp:posOffset>
            </wp:positionH>
            <wp:positionV relativeFrom="paragraph">
              <wp:posOffset>-371475</wp:posOffset>
            </wp:positionV>
            <wp:extent cx="913765" cy="0"/>
            <wp:effectExtent l="0" t="9525" r="127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srcRect/>
                    <a:stretch>
                      <a:fillRect/>
                    </a:stretch>
                  </pic:blipFill>
                  <pic:spPr bwMode="auto">
                    <a:xfrm>
                      <a:off x="0" y="0"/>
                      <a:ext cx="913765" cy="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56192" behindDoc="1" locked="0" layoutInCell="0" allowOverlap="1">
            <wp:simplePos x="0" y="0"/>
            <wp:positionH relativeFrom="column">
              <wp:posOffset>4193540</wp:posOffset>
            </wp:positionH>
            <wp:positionV relativeFrom="paragraph">
              <wp:posOffset>-1144905</wp:posOffset>
            </wp:positionV>
            <wp:extent cx="639445" cy="0"/>
            <wp:effectExtent l="2540" t="7620" r="0" b="190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a:srcRect/>
                    <a:stretch>
                      <a:fillRect/>
                    </a:stretch>
                  </pic:blipFill>
                  <pic:spPr bwMode="auto">
                    <a:xfrm>
                      <a:off x="0" y="0"/>
                      <a:ext cx="639445" cy="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57216" behindDoc="1" locked="0" layoutInCell="0" allowOverlap="1">
            <wp:simplePos x="0" y="0"/>
            <wp:positionH relativeFrom="column">
              <wp:posOffset>3002280</wp:posOffset>
            </wp:positionH>
            <wp:positionV relativeFrom="paragraph">
              <wp:posOffset>-1440180</wp:posOffset>
            </wp:positionV>
            <wp:extent cx="0" cy="153670"/>
            <wp:effectExtent l="1905" t="0" r="762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1"/>
                    <a:srcRect/>
                    <a:stretch>
                      <a:fillRect/>
                    </a:stretch>
                  </pic:blipFill>
                  <pic:spPr bwMode="auto">
                    <a:xfrm>
                      <a:off x="0" y="0"/>
                      <a:ext cx="0" cy="15367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58240" behindDoc="1" locked="0" layoutInCell="0" allowOverlap="1">
            <wp:simplePos x="0" y="0"/>
            <wp:positionH relativeFrom="column">
              <wp:posOffset>3002280</wp:posOffset>
            </wp:positionH>
            <wp:positionV relativeFrom="paragraph">
              <wp:posOffset>-1028700</wp:posOffset>
            </wp:positionV>
            <wp:extent cx="0" cy="146685"/>
            <wp:effectExtent l="1905" t="0" r="762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a:srcRect/>
                    <a:stretch>
                      <a:fillRect/>
                    </a:stretch>
                  </pic:blipFill>
                  <pic:spPr bwMode="auto">
                    <a:xfrm>
                      <a:off x="0" y="0"/>
                      <a:ext cx="0" cy="146685"/>
                    </a:xfrm>
                    <a:prstGeom prst="rect">
                      <a:avLst/>
                    </a:prstGeom>
                    <a:noFill/>
                    <a:ln w="9525" cmpd="sng">
                      <a:noFill/>
                      <a:miter lim="800000"/>
                      <a:headEnd/>
                      <a:tailEnd/>
                    </a:ln>
                  </pic:spPr>
                </pic:pic>
              </a:graphicData>
            </a:graphic>
          </wp:anchor>
        </w:drawing>
      </w:r>
    </w:p>
    <w:p w:rsidR="00000000" w:rsidRDefault="00A36D78" w:rsidP="00417734"/>
    <w:p w:rsidR="00000000" w:rsidRDefault="00A36D78" w:rsidP="00417734">
      <w:pPr>
        <w:rPr>
          <w:rFonts w:ascii="Arial" w:eastAsia="Arial" w:hAnsi="Arial"/>
          <w:sz w:val="14"/>
        </w:rPr>
      </w:pPr>
      <w:r>
        <w:rPr>
          <w:rFonts w:ascii="Arial" w:eastAsia="Arial" w:hAnsi="Arial"/>
          <w:sz w:val="14"/>
        </w:rPr>
        <w:t xml:space="preserve">Fig. 1: Application architecture </w:t>
      </w:r>
      <w:proofErr w:type="gramStart"/>
      <w:r>
        <w:rPr>
          <w:rFonts w:ascii="Arial" w:eastAsia="Arial" w:hAnsi="Arial"/>
          <w:sz w:val="14"/>
        </w:rPr>
        <w:t>for a modern web applications</w:t>
      </w:r>
      <w:proofErr w:type="gramEnd"/>
    </w:p>
    <w:p w:rsidR="00000000" w:rsidRDefault="00AE6D5F" w:rsidP="00417734">
      <w:pPr>
        <w:rPr>
          <w:rFonts w:ascii="Times New Roman" w:eastAsia="Times New Roman" w:hAnsi="Times New Roman"/>
        </w:rPr>
      </w:pPr>
      <w:r>
        <w:rPr>
          <w:rFonts w:ascii="Arial" w:eastAsia="Arial" w:hAnsi="Arial"/>
          <w:noProof/>
          <w:sz w:val="14"/>
        </w:rPr>
        <w:drawing>
          <wp:anchor distT="0" distB="0" distL="114300" distR="114300" simplePos="0" relativeHeight="251659264" behindDoc="1" locked="0" layoutInCell="0" allowOverlap="1">
            <wp:simplePos x="0" y="0"/>
            <wp:positionH relativeFrom="column">
              <wp:posOffset>-2183765</wp:posOffset>
            </wp:positionH>
            <wp:positionV relativeFrom="paragraph">
              <wp:posOffset>716915</wp:posOffset>
            </wp:positionV>
            <wp:extent cx="635" cy="0"/>
            <wp:effectExtent l="6985" t="2540" r="1905" b="698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3"/>
                    <a:srcRect/>
                    <a:stretch>
                      <a:fillRect/>
                    </a:stretch>
                  </pic:blipFill>
                  <pic:spPr bwMode="auto">
                    <a:xfrm>
                      <a:off x="0" y="0"/>
                      <a:ext cx="635" cy="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60288" behindDoc="1" locked="0" layoutInCell="0" allowOverlap="1">
            <wp:simplePos x="0" y="0"/>
            <wp:positionH relativeFrom="column">
              <wp:posOffset>-2183765</wp:posOffset>
            </wp:positionH>
            <wp:positionV relativeFrom="paragraph">
              <wp:posOffset>716915</wp:posOffset>
            </wp:positionV>
            <wp:extent cx="635" cy="0"/>
            <wp:effectExtent l="6985" t="2540" r="1905" b="698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3"/>
                    <a:srcRect/>
                    <a:stretch>
                      <a:fillRect/>
                    </a:stretch>
                  </pic:blipFill>
                  <pic:spPr bwMode="auto">
                    <a:xfrm>
                      <a:off x="0" y="0"/>
                      <a:ext cx="635" cy="0"/>
                    </a:xfrm>
                    <a:prstGeom prst="rect">
                      <a:avLst/>
                    </a:prstGeom>
                    <a:noFill/>
                    <a:ln w="9525" cmpd="sng">
                      <a:noFill/>
                      <a:miter lim="800000"/>
                      <a:headEnd/>
                      <a:tailEnd/>
                    </a:ln>
                  </pic:spPr>
                </pic:pic>
              </a:graphicData>
            </a:graphic>
          </wp:anchor>
        </w:drawing>
      </w:r>
      <w:r>
        <w:rPr>
          <w:rFonts w:ascii="Arial" w:eastAsia="Arial" w:hAnsi="Arial"/>
          <w:noProof/>
          <w:sz w:val="14"/>
        </w:rPr>
        <w:drawing>
          <wp:anchor distT="0" distB="0" distL="114300" distR="114300" simplePos="0" relativeHeight="251661312" behindDoc="1" locked="0" layoutInCell="0" allowOverlap="1">
            <wp:simplePos x="0" y="0"/>
            <wp:positionH relativeFrom="column">
              <wp:posOffset>-2183765</wp:posOffset>
            </wp:positionH>
            <wp:positionV relativeFrom="paragraph">
              <wp:posOffset>716915</wp:posOffset>
            </wp:positionV>
            <wp:extent cx="635" cy="0"/>
            <wp:effectExtent l="6985" t="2540" r="1905" b="698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3"/>
                    <a:srcRect/>
                    <a:stretch>
                      <a:fillRect/>
                    </a:stretch>
                  </pic:blipFill>
                  <pic:spPr bwMode="auto">
                    <a:xfrm>
                      <a:off x="0" y="0"/>
                      <a:ext cx="635" cy="0"/>
                    </a:xfrm>
                    <a:prstGeom prst="rect">
                      <a:avLst/>
                    </a:prstGeom>
                    <a:noFill/>
                    <a:ln w="9525" cmpd="sng">
                      <a:noFill/>
                      <a:miter lim="800000"/>
                      <a:headEnd/>
                      <a:tailEnd/>
                    </a:ln>
                  </pic:spPr>
                </pic:pic>
              </a:graphicData>
            </a:graphic>
          </wp:anchor>
        </w:drawing>
      </w:r>
    </w:p>
    <w:p w:rsidR="00000000" w:rsidRDefault="00A36D78" w:rsidP="00417734">
      <w:pPr>
        <w:rPr>
          <w:rFonts w:ascii="Times New Roman" w:eastAsia="Times New Roman" w:hAnsi="Times New Roman"/>
        </w:rPr>
        <w:sectPr w:rsidR="00000000">
          <w:type w:val="continuous"/>
          <w:pgSz w:w="10880" w:h="14854"/>
          <w:pgMar w:top="882" w:right="3440" w:bottom="852" w:left="3440" w:header="0" w:footer="0" w:gutter="0"/>
          <w:cols w:space="720"/>
          <w:docGrid w:linePitch="360"/>
        </w:sectPr>
      </w:pPr>
    </w:p>
    <w:tbl>
      <w:tblPr>
        <w:tblW w:w="0" w:type="auto"/>
        <w:tblInd w:w="3000" w:type="dxa"/>
        <w:tblLayout w:type="fixed"/>
        <w:tblCellMar>
          <w:top w:w="0" w:type="dxa"/>
          <w:left w:w="0" w:type="dxa"/>
          <w:bottom w:w="0" w:type="dxa"/>
          <w:right w:w="0" w:type="dxa"/>
        </w:tblCellMar>
        <w:tblLook w:val="0000"/>
      </w:tblPr>
      <w:tblGrid>
        <w:gridCol w:w="5220"/>
        <w:gridCol w:w="1100"/>
      </w:tblGrid>
      <w:tr w:rsidR="00000000">
        <w:trPr>
          <w:trHeight w:val="212"/>
        </w:trPr>
        <w:tc>
          <w:tcPr>
            <w:tcW w:w="5220" w:type="dxa"/>
            <w:vAlign w:val="bottom"/>
          </w:tcPr>
          <w:p w:rsidR="00000000" w:rsidRDefault="00A36D78" w:rsidP="00417734">
            <w:pPr>
              <w:rPr>
                <w:rFonts w:ascii="Times New Roman" w:eastAsia="Times New Roman" w:hAnsi="Times New Roman"/>
                <w:i/>
                <w:sz w:val="16"/>
              </w:rPr>
            </w:pPr>
            <w:bookmarkStart w:id="2" w:name="page4"/>
            <w:bookmarkEnd w:id="2"/>
            <w:proofErr w:type="spellStart"/>
            <w:r>
              <w:rPr>
                <w:rFonts w:ascii="Times New Roman" w:eastAsia="Times New Roman" w:hAnsi="Times New Roman"/>
                <w:i/>
                <w:sz w:val="16"/>
              </w:rPr>
              <w:lastRenderedPageBreak/>
              <w:t>Farrukh</w:t>
            </w:r>
            <w:proofErr w:type="spellEnd"/>
            <w:r>
              <w:rPr>
                <w:rFonts w:ascii="Times New Roman" w:eastAsia="Times New Roman" w:hAnsi="Times New Roman"/>
                <w:i/>
                <w:sz w:val="16"/>
              </w:rPr>
              <w:t xml:space="preserve"> </w:t>
            </w:r>
            <w:proofErr w:type="spellStart"/>
            <w:r>
              <w:rPr>
                <w:rFonts w:ascii="Times New Roman" w:eastAsia="Times New Roman" w:hAnsi="Times New Roman"/>
                <w:i/>
                <w:sz w:val="16"/>
              </w:rPr>
              <w:t>Shahzad</w:t>
            </w:r>
            <w:proofErr w:type="spellEnd"/>
            <w:r>
              <w:rPr>
                <w:rFonts w:ascii="Times New Roman" w:eastAsia="Times New Roman" w:hAnsi="Times New Roman"/>
                <w:i/>
                <w:sz w:val="16"/>
              </w:rPr>
              <w:t xml:space="preserve"> / </w:t>
            </w:r>
            <w:proofErr w:type="spellStart"/>
            <w:r>
              <w:rPr>
                <w:rFonts w:ascii="Times New Roman" w:eastAsia="Times New Roman" w:hAnsi="Times New Roman"/>
                <w:i/>
                <w:sz w:val="16"/>
              </w:rPr>
              <w:t>Procedia</w:t>
            </w:r>
            <w:proofErr w:type="spellEnd"/>
            <w:r>
              <w:rPr>
                <w:rFonts w:ascii="Times New Roman" w:eastAsia="Times New Roman" w:hAnsi="Times New Roman"/>
                <w:i/>
                <w:sz w:val="16"/>
              </w:rPr>
              <w:t xml:space="preserve"> Computer Sc</w:t>
            </w:r>
            <w:r>
              <w:rPr>
                <w:rFonts w:ascii="Times New Roman" w:eastAsia="Times New Roman" w:hAnsi="Times New Roman"/>
                <w:i/>
                <w:sz w:val="16"/>
              </w:rPr>
              <w:t>ience 110 (2017) 410–415</w:t>
            </w:r>
          </w:p>
        </w:tc>
        <w:tc>
          <w:tcPr>
            <w:tcW w:w="1100" w:type="dxa"/>
            <w:vAlign w:val="bottom"/>
          </w:tcPr>
          <w:p w:rsidR="00000000" w:rsidRDefault="00A36D78" w:rsidP="00417734">
            <w:pPr>
              <w:jc w:val="right"/>
              <w:rPr>
                <w:rFonts w:ascii="Times New Roman" w:eastAsia="Times New Roman" w:hAnsi="Times New Roman"/>
                <w:sz w:val="16"/>
              </w:rPr>
            </w:pPr>
            <w:r>
              <w:rPr>
                <w:rFonts w:ascii="Times New Roman" w:eastAsia="Times New Roman" w:hAnsi="Times New Roman"/>
                <w:sz w:val="16"/>
              </w:rPr>
              <w:t>413</w:t>
            </w:r>
          </w:p>
        </w:tc>
      </w:tr>
    </w:tbl>
    <w:p w:rsidR="00000000" w:rsidRDefault="00A36D78" w:rsidP="00417734">
      <w:pPr>
        <w:rPr>
          <w:rFonts w:ascii="Times New Roman" w:eastAsia="Times New Roman" w:hAnsi="Times New Roman"/>
        </w:rPr>
      </w:pPr>
    </w:p>
    <w:p w:rsidR="00000000" w:rsidRDefault="00A36D78" w:rsidP="00417734">
      <w:pPr>
        <w:numPr>
          <w:ilvl w:val="0"/>
          <w:numId w:val="4"/>
        </w:numPr>
        <w:tabs>
          <w:tab w:val="left" w:pos="500"/>
        </w:tabs>
        <w:ind w:left="500" w:hanging="198"/>
        <w:jc w:val="both"/>
        <w:rPr>
          <w:rFonts w:ascii="Arial" w:eastAsia="Arial" w:hAnsi="Arial"/>
        </w:rPr>
      </w:pPr>
      <w:r>
        <w:rPr>
          <w:rFonts w:ascii="Arial" w:eastAsia="Arial" w:hAnsi="Arial"/>
        </w:rPr>
        <w:t>application state changes that cause views to be swapped,</w:t>
      </w:r>
    </w:p>
    <w:p w:rsidR="00000000" w:rsidRDefault="00A36D78" w:rsidP="00417734">
      <w:pPr>
        <w:rPr>
          <w:rFonts w:ascii="Arial" w:eastAsia="Arial" w:hAnsi="Arial"/>
        </w:rPr>
      </w:pPr>
    </w:p>
    <w:p w:rsidR="00000000" w:rsidRDefault="00A36D78" w:rsidP="00417734">
      <w:pPr>
        <w:numPr>
          <w:ilvl w:val="0"/>
          <w:numId w:val="4"/>
        </w:numPr>
        <w:tabs>
          <w:tab w:val="left" w:pos="500"/>
        </w:tabs>
        <w:ind w:left="500" w:hanging="198"/>
        <w:jc w:val="both"/>
        <w:rPr>
          <w:rFonts w:ascii="Arial" w:eastAsia="Arial" w:hAnsi="Arial"/>
        </w:rPr>
      </w:pPr>
      <w:r>
        <w:rPr>
          <w:rFonts w:ascii="Arial" w:eastAsia="Arial" w:hAnsi="Arial"/>
        </w:rPr>
        <w:t>global state changes,</w:t>
      </w:r>
    </w:p>
    <w:p w:rsidR="00000000" w:rsidRDefault="00A36D78" w:rsidP="00417734">
      <w:pPr>
        <w:rPr>
          <w:rFonts w:ascii="Arial" w:eastAsia="Arial" w:hAnsi="Arial"/>
        </w:rPr>
      </w:pPr>
    </w:p>
    <w:p w:rsidR="00000000" w:rsidRDefault="00A36D78" w:rsidP="00417734">
      <w:pPr>
        <w:numPr>
          <w:ilvl w:val="0"/>
          <w:numId w:val="4"/>
        </w:numPr>
        <w:tabs>
          <w:tab w:val="left" w:pos="500"/>
        </w:tabs>
        <w:ind w:left="500" w:hanging="198"/>
        <w:jc w:val="both"/>
        <w:rPr>
          <w:rFonts w:ascii="Arial" w:eastAsia="Arial" w:hAnsi="Arial"/>
        </w:rPr>
      </w:pPr>
      <w:proofErr w:type="gramStart"/>
      <w:r>
        <w:rPr>
          <w:rFonts w:ascii="Arial" w:eastAsia="Arial" w:hAnsi="Arial"/>
        </w:rPr>
        <w:t>delayed</w:t>
      </w:r>
      <w:proofErr w:type="gramEnd"/>
      <w:r>
        <w:rPr>
          <w:rFonts w:ascii="Arial" w:eastAsia="Arial" w:hAnsi="Arial"/>
        </w:rPr>
        <w:t xml:space="preserve"> results from backend CRUD operations via AJAX.</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sz w:val="17"/>
        </w:rPr>
      </w:pPr>
      <w:r>
        <w:rPr>
          <w:rFonts w:ascii="Arial" w:eastAsia="Arial" w:hAnsi="Arial"/>
          <w:sz w:val="17"/>
        </w:rPr>
        <w:t>One of the advantages of using development frameworks is that the above issues are hand</w:t>
      </w:r>
      <w:r>
        <w:rPr>
          <w:rFonts w:ascii="Arial" w:eastAsia="Arial" w:hAnsi="Arial"/>
          <w:sz w:val="17"/>
        </w:rPr>
        <w:t>led or notified seamlessly by the framework and software developer stay focus on the actual business logic and user interface design.</w:t>
      </w: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Arial" w:eastAsia="Arial" w:hAnsi="Arial"/>
        </w:rPr>
      </w:pPr>
      <w:r>
        <w:rPr>
          <w:rFonts w:ascii="Arial" w:eastAsia="Arial" w:hAnsi="Arial"/>
        </w:rPr>
        <w:t>4. An Example</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sz w:val="19"/>
        </w:rPr>
      </w:pPr>
      <w:r>
        <w:rPr>
          <w:rFonts w:ascii="Arial" w:eastAsia="Arial" w:hAnsi="Arial"/>
          <w:sz w:val="19"/>
        </w:rPr>
        <w:t>We have utilized the technologies and libraries introduced in previous section and developed few custom</w:t>
      </w:r>
      <w:r>
        <w:rPr>
          <w:rFonts w:ascii="Arial" w:eastAsia="Arial" w:hAnsi="Arial"/>
          <w:sz w:val="19"/>
        </w:rPr>
        <w:t xml:space="preserve"> </w:t>
      </w:r>
      <w:proofErr w:type="spellStart"/>
      <w:r>
        <w:rPr>
          <w:rFonts w:ascii="Arial" w:eastAsia="Arial" w:hAnsi="Arial"/>
          <w:sz w:val="19"/>
        </w:rPr>
        <w:t>applica-tions</w:t>
      </w:r>
      <w:proofErr w:type="spellEnd"/>
      <w:r>
        <w:rPr>
          <w:rFonts w:ascii="Arial" w:eastAsia="Arial" w:hAnsi="Arial"/>
          <w:sz w:val="19"/>
        </w:rPr>
        <w:t xml:space="preserve">. We will present one of the interactive </w:t>
      </w:r>
      <w:proofErr w:type="gramStart"/>
      <w:r>
        <w:rPr>
          <w:rFonts w:ascii="Arial" w:eastAsia="Arial" w:hAnsi="Arial"/>
          <w:sz w:val="19"/>
        </w:rPr>
        <w:t>application</w:t>
      </w:r>
      <w:proofErr w:type="gramEnd"/>
      <w:r>
        <w:rPr>
          <w:rFonts w:ascii="Arial" w:eastAsia="Arial" w:hAnsi="Arial"/>
          <w:sz w:val="19"/>
        </w:rPr>
        <w:t xml:space="preserve"> which was designed and developed in a week.</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sz w:val="19"/>
        </w:rPr>
      </w:pPr>
      <w:r>
        <w:rPr>
          <w:rFonts w:ascii="Arial" w:eastAsia="Arial" w:hAnsi="Arial"/>
          <w:i/>
          <w:sz w:val="19"/>
        </w:rPr>
        <w:t xml:space="preserve">Family Harmony Maps </w:t>
      </w:r>
      <w:r>
        <w:rPr>
          <w:rFonts w:ascii="Arial" w:eastAsia="Arial" w:hAnsi="Arial"/>
          <w:sz w:val="19"/>
        </w:rPr>
        <w:t>is an interactive; color-based; diagnostic parenting method which allows Parents and</w:t>
      </w:r>
      <w:r>
        <w:rPr>
          <w:rFonts w:ascii="Gabriola" w:eastAsia="Gabriola" w:hAnsi="Gabriola"/>
          <w:sz w:val="19"/>
        </w:rPr>
        <w:t>/</w:t>
      </w:r>
      <w:r>
        <w:rPr>
          <w:rFonts w:ascii="Arial" w:eastAsia="Arial" w:hAnsi="Arial"/>
          <w:sz w:val="19"/>
        </w:rPr>
        <w:t>or a</w:t>
      </w:r>
      <w:r>
        <w:rPr>
          <w:rFonts w:ascii="Arial" w:eastAsia="Arial" w:hAnsi="Arial"/>
          <w:i/>
          <w:sz w:val="19"/>
        </w:rPr>
        <w:t xml:space="preserve"> </w:t>
      </w:r>
      <w:r>
        <w:rPr>
          <w:rFonts w:ascii="Arial" w:eastAsia="Arial" w:hAnsi="Arial"/>
          <w:sz w:val="19"/>
        </w:rPr>
        <w:t>Family to fill out age-appropriate</w:t>
      </w:r>
      <w:r>
        <w:rPr>
          <w:rFonts w:ascii="Arial" w:eastAsia="Arial" w:hAnsi="Arial"/>
          <w:sz w:val="19"/>
        </w:rPr>
        <w:t xml:space="preserve"> need maps to be used as input for analysis and scoring. The method was converted into an online tool which analyses the input data, computes a parenting score and provides family-specific and gender-specific harmony maps to serve as direct indicators of h</w:t>
      </w:r>
      <w:r>
        <w:rPr>
          <w:rFonts w:ascii="Arial" w:eastAsia="Arial" w:hAnsi="Arial"/>
          <w:sz w:val="19"/>
        </w:rPr>
        <w:t xml:space="preserve">ow harmonious the relationship between parents and their children is. The parenting score and family harmony scores are calculated by comparing the </w:t>
      </w:r>
      <w:proofErr w:type="spellStart"/>
      <w:r>
        <w:rPr>
          <w:rFonts w:ascii="Arial" w:eastAsia="Arial" w:hAnsi="Arial"/>
          <w:sz w:val="19"/>
        </w:rPr>
        <w:t>the</w:t>
      </w:r>
      <w:proofErr w:type="spellEnd"/>
      <w:r>
        <w:rPr>
          <w:rFonts w:ascii="Arial" w:eastAsia="Arial" w:hAnsi="Arial"/>
          <w:sz w:val="19"/>
        </w:rPr>
        <w:t xml:space="preserve"> user-entered maps with an ideal parenting map.</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sz w:val="19"/>
        </w:rPr>
      </w:pPr>
      <w:r>
        <w:rPr>
          <w:rFonts w:ascii="Arial" w:eastAsia="Arial" w:hAnsi="Arial"/>
          <w:sz w:val="19"/>
        </w:rPr>
        <w:t>User</w:t>
      </w:r>
      <w:r>
        <w:rPr>
          <w:rFonts w:ascii="Gabriola" w:eastAsia="Gabriola" w:hAnsi="Gabriola"/>
          <w:sz w:val="19"/>
        </w:rPr>
        <w:t>/</w:t>
      </w:r>
      <w:r>
        <w:rPr>
          <w:rFonts w:ascii="Arial" w:eastAsia="Arial" w:hAnsi="Arial"/>
          <w:sz w:val="19"/>
        </w:rPr>
        <w:t>Parent choose a color (Green, yellow, red by repeat</w:t>
      </w:r>
      <w:r>
        <w:rPr>
          <w:rFonts w:ascii="Arial" w:eastAsia="Arial" w:hAnsi="Arial"/>
          <w:sz w:val="19"/>
        </w:rPr>
        <w:t xml:space="preserve"> clicking on the box) that best describes parenting style (under five </w:t>
      </w:r>
      <w:proofErr w:type="spellStart"/>
      <w:r>
        <w:rPr>
          <w:rFonts w:ascii="Arial" w:eastAsia="Arial" w:hAnsi="Arial"/>
          <w:sz w:val="19"/>
        </w:rPr>
        <w:t>di</w:t>
      </w:r>
      <w:r>
        <w:rPr>
          <w:rFonts w:ascii="Gabriola" w:eastAsia="Gabriola" w:hAnsi="Gabriola"/>
          <w:sz w:val="19"/>
        </w:rPr>
        <w:t>ﬀ</w:t>
      </w:r>
      <w:r>
        <w:rPr>
          <w:rFonts w:ascii="Arial" w:eastAsia="Arial" w:hAnsi="Arial"/>
          <w:sz w:val="19"/>
        </w:rPr>
        <w:t>erent</w:t>
      </w:r>
      <w:proofErr w:type="spellEnd"/>
      <w:r>
        <w:rPr>
          <w:rFonts w:ascii="Arial" w:eastAsia="Arial" w:hAnsi="Arial"/>
          <w:sz w:val="19"/>
        </w:rPr>
        <w:t xml:space="preserve"> attributes) during each of their </w:t>
      </w:r>
      <w:proofErr w:type="gramStart"/>
      <w:r>
        <w:rPr>
          <w:rFonts w:ascii="Arial" w:eastAsia="Arial" w:hAnsi="Arial"/>
          <w:sz w:val="19"/>
        </w:rPr>
        <w:t>child(</w:t>
      </w:r>
      <w:proofErr w:type="spellStart"/>
      <w:proofErr w:type="gramEnd"/>
      <w:r>
        <w:rPr>
          <w:rFonts w:ascii="Arial" w:eastAsia="Arial" w:hAnsi="Arial"/>
          <w:sz w:val="19"/>
        </w:rPr>
        <w:t>ren</w:t>
      </w:r>
      <w:proofErr w:type="spellEnd"/>
      <w:r>
        <w:rPr>
          <w:rFonts w:ascii="Arial" w:eastAsia="Arial" w:hAnsi="Arial"/>
          <w:sz w:val="19"/>
        </w:rPr>
        <w:t>) specific age periods. The parent entry-map is shown in Fig. 2a and corresponding options are shown as legends (Fig. 2b). Similar entr</w:t>
      </w:r>
      <w:r>
        <w:rPr>
          <w:rFonts w:ascii="Arial" w:eastAsia="Arial" w:hAnsi="Arial"/>
          <w:sz w:val="19"/>
        </w:rPr>
        <w:t xml:space="preserve">y-maps are available for children to fill (a separate map for boys and girls). The maps have </w:t>
      </w:r>
      <w:proofErr w:type="gramStart"/>
      <w:r>
        <w:rPr>
          <w:rFonts w:ascii="Arial" w:eastAsia="Arial" w:hAnsi="Arial"/>
          <w:sz w:val="19"/>
        </w:rPr>
        <w:t>six(</w:t>
      </w:r>
      <w:proofErr w:type="gramEnd"/>
      <w:r>
        <w:rPr>
          <w:rFonts w:ascii="Arial" w:eastAsia="Arial" w:hAnsi="Arial"/>
          <w:sz w:val="19"/>
        </w:rPr>
        <w:t>6) rows corresponding to six age groups and five(5) columns corresponding to five attributes describing important parenting aspects.</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rPr>
      </w:pPr>
      <w:r>
        <w:rPr>
          <w:rFonts w:ascii="Arial" w:eastAsia="Arial" w:hAnsi="Arial"/>
        </w:rPr>
        <w:t>A sample of final user-fi</w:t>
      </w:r>
      <w:r>
        <w:rPr>
          <w:rFonts w:ascii="Arial" w:eastAsia="Arial" w:hAnsi="Arial"/>
        </w:rPr>
        <w:t>lled entry-maps for parent and children are shown Fig. 3a. These maps are entered by a parent and their children (separate maps for girls and boys). These maps are compared with an ideal map to compute the parents and children’s harmony scores and correspo</w:t>
      </w:r>
      <w:r>
        <w:rPr>
          <w:rFonts w:ascii="Arial" w:eastAsia="Arial" w:hAnsi="Arial"/>
        </w:rPr>
        <w:t>nding harmony maps are calculated and displayed as output. A sample computed family harmony maps for parent and children are shown Fig. 3b. The corresponding legends are shown in Fig. 2c.</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sz w:val="19"/>
        </w:rPr>
      </w:pPr>
      <w:r>
        <w:rPr>
          <w:rFonts w:ascii="Arial" w:eastAsia="Arial" w:hAnsi="Arial"/>
          <w:sz w:val="19"/>
        </w:rPr>
        <w:t xml:space="preserve">The data submitted by </w:t>
      </w:r>
      <w:proofErr w:type="spellStart"/>
      <w:r>
        <w:rPr>
          <w:rFonts w:ascii="Arial" w:eastAsia="Arial" w:hAnsi="Arial"/>
          <w:sz w:val="19"/>
        </w:rPr>
        <w:t>di</w:t>
      </w:r>
      <w:r>
        <w:rPr>
          <w:rFonts w:ascii="Gabriola" w:eastAsia="Gabriola" w:hAnsi="Gabriola"/>
          <w:sz w:val="19"/>
        </w:rPr>
        <w:t>ﬀ</w:t>
      </w:r>
      <w:r>
        <w:rPr>
          <w:rFonts w:ascii="Arial" w:eastAsia="Arial" w:hAnsi="Arial"/>
          <w:sz w:val="19"/>
        </w:rPr>
        <w:t>erent</w:t>
      </w:r>
      <w:proofErr w:type="spellEnd"/>
      <w:r>
        <w:rPr>
          <w:rFonts w:ascii="Arial" w:eastAsia="Arial" w:hAnsi="Arial"/>
          <w:sz w:val="19"/>
        </w:rPr>
        <w:t xml:space="preserve"> families regardless of their country</w:t>
      </w:r>
      <w:r>
        <w:rPr>
          <w:rFonts w:ascii="Arial" w:eastAsia="Arial" w:hAnsi="Arial"/>
          <w:sz w:val="19"/>
        </w:rPr>
        <w:t xml:space="preserve"> of origin, religion or ethnicity is then collected and stored in a database for further processing and analysis. A number of parameters are evaluated to assess the harmony of a family or a group of families within a community as a function of parents’ and</w:t>
      </w:r>
      <w:r>
        <w:rPr>
          <w:rFonts w:ascii="Arial" w:eastAsia="Arial" w:hAnsi="Arial"/>
          <w:sz w:val="19"/>
        </w:rPr>
        <w:t xml:space="preserve"> children’s country of residence, age, ethnicity and religion to draw certain parenting themes, trends and styles.</w:t>
      </w:r>
    </w:p>
    <w:p w:rsidR="00000000" w:rsidRDefault="00AE6D5F" w:rsidP="00417734">
      <w:pPr>
        <w:rPr>
          <w:rFonts w:ascii="Times New Roman" w:eastAsia="Times New Roman" w:hAnsi="Times New Roman"/>
        </w:rPr>
      </w:pPr>
      <w:r>
        <w:rPr>
          <w:rFonts w:ascii="Arial" w:eastAsia="Arial" w:hAnsi="Arial"/>
          <w:noProof/>
          <w:sz w:val="19"/>
        </w:rPr>
        <w:drawing>
          <wp:anchor distT="0" distB="0" distL="114300" distR="114300" simplePos="0" relativeHeight="251662336" behindDoc="1" locked="0" layoutInCell="0" allowOverlap="1">
            <wp:simplePos x="0" y="0"/>
            <wp:positionH relativeFrom="column">
              <wp:posOffset>1905</wp:posOffset>
            </wp:positionH>
            <wp:positionV relativeFrom="paragraph">
              <wp:posOffset>381000</wp:posOffset>
            </wp:positionV>
            <wp:extent cx="5509895" cy="1847850"/>
            <wp:effectExtent l="1905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4" cstate="print"/>
                    <a:srcRect/>
                    <a:stretch>
                      <a:fillRect/>
                    </a:stretch>
                  </pic:blipFill>
                  <pic:spPr bwMode="auto">
                    <a:xfrm>
                      <a:off x="0" y="0"/>
                      <a:ext cx="5509895" cy="1847850"/>
                    </a:xfrm>
                    <a:prstGeom prst="rect">
                      <a:avLst/>
                    </a:prstGeom>
                    <a:noFill/>
                    <a:ln w="9525" cmpd="sng">
                      <a:noFill/>
                      <a:miter lim="800000"/>
                      <a:headEnd/>
                      <a:tailEnd/>
                    </a:ln>
                  </pic:spPr>
                </pic:pic>
              </a:graphicData>
            </a:graphic>
          </wp:anchor>
        </w:drawing>
      </w: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tabs>
          <w:tab w:val="left" w:pos="3760"/>
          <w:tab w:val="left" w:pos="7020"/>
        </w:tabs>
        <w:ind w:left="1140"/>
        <w:rPr>
          <w:rFonts w:ascii="Arial" w:eastAsia="Arial" w:hAnsi="Arial"/>
          <w:sz w:val="12"/>
        </w:rPr>
      </w:pPr>
      <w:r>
        <w:rPr>
          <w:rFonts w:ascii="Arial" w:eastAsia="Arial" w:hAnsi="Arial"/>
          <w:sz w:val="14"/>
        </w:rPr>
        <w:t>(</w:t>
      </w:r>
      <w:proofErr w:type="gramStart"/>
      <w:r>
        <w:rPr>
          <w:rFonts w:ascii="Arial" w:eastAsia="Arial" w:hAnsi="Arial"/>
          <w:sz w:val="14"/>
        </w:rPr>
        <w:t>a</w:t>
      </w:r>
      <w:proofErr w:type="gramEnd"/>
      <w:r>
        <w:rPr>
          <w:rFonts w:ascii="Arial" w:eastAsia="Arial" w:hAnsi="Arial"/>
          <w:sz w:val="14"/>
        </w:rPr>
        <w:t>) Parent map</w:t>
      </w:r>
      <w:r>
        <w:rPr>
          <w:rFonts w:ascii="Times New Roman" w:eastAsia="Times New Roman" w:hAnsi="Times New Roman"/>
        </w:rPr>
        <w:tab/>
      </w:r>
      <w:r>
        <w:rPr>
          <w:rFonts w:ascii="Arial" w:eastAsia="Arial" w:hAnsi="Arial"/>
          <w:sz w:val="14"/>
        </w:rPr>
        <w:t>(b) User selectable map options</w:t>
      </w:r>
      <w:r>
        <w:rPr>
          <w:rFonts w:ascii="Times New Roman" w:eastAsia="Times New Roman" w:hAnsi="Times New Roman"/>
        </w:rPr>
        <w:tab/>
      </w:r>
      <w:r>
        <w:rPr>
          <w:rFonts w:ascii="Arial" w:eastAsia="Arial" w:hAnsi="Arial"/>
          <w:sz w:val="12"/>
        </w:rPr>
        <w:t>(c) Harmony maps legends</w:t>
      </w:r>
    </w:p>
    <w:p w:rsidR="00000000" w:rsidRDefault="00A36D78" w:rsidP="00417734">
      <w:pPr>
        <w:tabs>
          <w:tab w:val="left" w:pos="3760"/>
          <w:tab w:val="left" w:pos="7020"/>
        </w:tabs>
        <w:ind w:left="1140"/>
        <w:rPr>
          <w:rFonts w:ascii="Arial" w:eastAsia="Arial" w:hAnsi="Arial"/>
          <w:sz w:val="12"/>
        </w:rPr>
        <w:sectPr w:rsidR="00000000">
          <w:pgSz w:w="10880" w:h="14854"/>
          <w:pgMar w:top="882" w:right="780" w:bottom="832" w:left="780" w:header="0" w:footer="0" w:gutter="0"/>
          <w:cols w:space="720"/>
          <w:docGrid w:linePitch="360"/>
        </w:sectPr>
      </w:pPr>
    </w:p>
    <w:p w:rsidR="00000000" w:rsidRDefault="00A36D78" w:rsidP="00417734">
      <w:pPr>
        <w:rPr>
          <w:rFonts w:ascii="Times New Roman" w:eastAsia="Times New Roman" w:hAnsi="Times New Roman"/>
        </w:rPr>
      </w:pPr>
    </w:p>
    <w:p w:rsidR="00000000" w:rsidRDefault="00A36D78" w:rsidP="00417734">
      <w:pPr>
        <w:rPr>
          <w:rFonts w:ascii="Arial" w:eastAsia="Arial" w:hAnsi="Arial"/>
          <w:sz w:val="14"/>
        </w:rPr>
      </w:pPr>
      <w:r>
        <w:rPr>
          <w:rFonts w:ascii="Arial" w:eastAsia="Arial" w:hAnsi="Arial"/>
          <w:sz w:val="14"/>
        </w:rPr>
        <w:t>Fig. 2: User inputs data by clicking on each box</w:t>
      </w:r>
      <w:r>
        <w:rPr>
          <w:rFonts w:ascii="Arial" w:eastAsia="Arial" w:hAnsi="Arial"/>
          <w:sz w:val="14"/>
        </w:rPr>
        <w:t xml:space="preserve"> of a map</w:t>
      </w:r>
    </w:p>
    <w:p w:rsidR="00000000" w:rsidRDefault="00A36D78" w:rsidP="00417734">
      <w:pPr>
        <w:rPr>
          <w:rFonts w:ascii="Arial" w:eastAsia="Arial" w:hAnsi="Arial"/>
          <w:sz w:val="14"/>
        </w:rPr>
        <w:sectPr w:rsidR="00000000">
          <w:type w:val="continuous"/>
          <w:pgSz w:w="10880" w:h="14854"/>
          <w:pgMar w:top="882" w:right="3600" w:bottom="832" w:left="3620" w:header="0" w:footer="0" w:gutter="0"/>
          <w:cols w:space="720"/>
          <w:docGrid w:linePitch="360"/>
        </w:sectPr>
      </w:pPr>
    </w:p>
    <w:p w:rsidR="00000000" w:rsidRDefault="00A36D78" w:rsidP="00417734">
      <w:pPr>
        <w:tabs>
          <w:tab w:val="left" w:pos="2980"/>
        </w:tabs>
        <w:rPr>
          <w:rFonts w:ascii="Times New Roman" w:eastAsia="Times New Roman" w:hAnsi="Times New Roman"/>
          <w:i/>
          <w:sz w:val="16"/>
        </w:rPr>
      </w:pPr>
      <w:bookmarkStart w:id="3" w:name="page5"/>
      <w:bookmarkEnd w:id="3"/>
      <w:r>
        <w:rPr>
          <w:rFonts w:ascii="Times New Roman" w:eastAsia="Times New Roman" w:hAnsi="Times New Roman"/>
          <w:sz w:val="16"/>
        </w:rPr>
        <w:lastRenderedPageBreak/>
        <w:t>414</w:t>
      </w:r>
      <w:r>
        <w:rPr>
          <w:rFonts w:ascii="Times New Roman" w:eastAsia="Times New Roman" w:hAnsi="Times New Roman"/>
        </w:rPr>
        <w:tab/>
      </w:r>
      <w:proofErr w:type="spellStart"/>
      <w:r>
        <w:rPr>
          <w:rFonts w:ascii="Times New Roman" w:eastAsia="Times New Roman" w:hAnsi="Times New Roman"/>
          <w:i/>
          <w:sz w:val="16"/>
        </w:rPr>
        <w:t>Farrukh</w:t>
      </w:r>
      <w:proofErr w:type="spellEnd"/>
      <w:r>
        <w:rPr>
          <w:rFonts w:ascii="Times New Roman" w:eastAsia="Times New Roman" w:hAnsi="Times New Roman"/>
          <w:i/>
          <w:sz w:val="16"/>
        </w:rPr>
        <w:t xml:space="preserve"> </w:t>
      </w:r>
      <w:proofErr w:type="spellStart"/>
      <w:r>
        <w:rPr>
          <w:rFonts w:ascii="Times New Roman" w:eastAsia="Times New Roman" w:hAnsi="Times New Roman"/>
          <w:i/>
          <w:sz w:val="16"/>
        </w:rPr>
        <w:t>Shahzad</w:t>
      </w:r>
      <w:proofErr w:type="spellEnd"/>
      <w:r>
        <w:rPr>
          <w:rFonts w:ascii="Times New Roman" w:eastAsia="Times New Roman" w:hAnsi="Times New Roman"/>
          <w:i/>
          <w:sz w:val="16"/>
        </w:rPr>
        <w:t xml:space="preserve"> / </w:t>
      </w:r>
      <w:proofErr w:type="spellStart"/>
      <w:r>
        <w:rPr>
          <w:rFonts w:ascii="Times New Roman" w:eastAsia="Times New Roman" w:hAnsi="Times New Roman"/>
          <w:i/>
          <w:sz w:val="16"/>
        </w:rPr>
        <w:t>Procedia</w:t>
      </w:r>
      <w:proofErr w:type="spellEnd"/>
      <w:r>
        <w:rPr>
          <w:rFonts w:ascii="Times New Roman" w:eastAsia="Times New Roman" w:hAnsi="Times New Roman"/>
          <w:i/>
          <w:sz w:val="16"/>
        </w:rPr>
        <w:t xml:space="preserve"> Computer Science 110 (2017) 410–415</w:t>
      </w:r>
    </w:p>
    <w:p w:rsidR="00000000" w:rsidRDefault="00AE6D5F" w:rsidP="00417734">
      <w:pPr>
        <w:rPr>
          <w:rFonts w:ascii="Times New Roman" w:eastAsia="Times New Roman" w:hAnsi="Times New Roman"/>
        </w:rPr>
      </w:pPr>
      <w:r>
        <w:rPr>
          <w:rFonts w:ascii="Times New Roman" w:eastAsia="Times New Roman" w:hAnsi="Times New Roman"/>
          <w:i/>
          <w:noProof/>
          <w:sz w:val="16"/>
        </w:rPr>
        <w:drawing>
          <wp:anchor distT="0" distB="0" distL="114300" distR="114300" simplePos="0" relativeHeight="251663360" behindDoc="1" locked="0" layoutInCell="0" allowOverlap="1">
            <wp:simplePos x="0" y="0"/>
            <wp:positionH relativeFrom="column">
              <wp:posOffset>-1270</wp:posOffset>
            </wp:positionH>
            <wp:positionV relativeFrom="paragraph">
              <wp:posOffset>279400</wp:posOffset>
            </wp:positionV>
            <wp:extent cx="5929630" cy="1838325"/>
            <wp:effectExtent l="1905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5"/>
                    <a:srcRect/>
                    <a:stretch>
                      <a:fillRect/>
                    </a:stretch>
                  </pic:blipFill>
                  <pic:spPr bwMode="auto">
                    <a:xfrm>
                      <a:off x="0" y="0"/>
                      <a:ext cx="5929630" cy="1838325"/>
                    </a:xfrm>
                    <a:prstGeom prst="rect">
                      <a:avLst/>
                    </a:prstGeom>
                    <a:noFill/>
                    <a:ln w="9525" cmpd="sng">
                      <a:noFill/>
                      <a:miter lim="800000"/>
                      <a:headEnd/>
                      <a:tailEnd/>
                    </a:ln>
                  </pic:spPr>
                </pic:pic>
              </a:graphicData>
            </a:graphic>
          </wp:anchor>
        </w:drawing>
      </w: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ind w:left="4060"/>
        <w:rPr>
          <w:rFonts w:ascii="Arial" w:eastAsia="Arial" w:hAnsi="Arial"/>
          <w:sz w:val="14"/>
        </w:rPr>
      </w:pPr>
      <w:r>
        <w:rPr>
          <w:rFonts w:ascii="Arial" w:eastAsia="Arial" w:hAnsi="Arial"/>
          <w:sz w:val="14"/>
        </w:rPr>
        <w:t>(a) User filled maps</w:t>
      </w:r>
    </w:p>
    <w:p w:rsidR="00000000" w:rsidRDefault="00AE6D5F" w:rsidP="00417734">
      <w:pPr>
        <w:rPr>
          <w:rFonts w:ascii="Times New Roman" w:eastAsia="Times New Roman" w:hAnsi="Times New Roman"/>
        </w:rPr>
      </w:pPr>
      <w:r>
        <w:rPr>
          <w:rFonts w:ascii="Arial" w:eastAsia="Arial" w:hAnsi="Arial"/>
          <w:noProof/>
          <w:sz w:val="14"/>
        </w:rPr>
        <w:drawing>
          <wp:anchor distT="0" distB="0" distL="114300" distR="114300" simplePos="0" relativeHeight="251664384" behindDoc="1" locked="0" layoutInCell="0" allowOverlap="1">
            <wp:simplePos x="0" y="0"/>
            <wp:positionH relativeFrom="column">
              <wp:posOffset>-1270</wp:posOffset>
            </wp:positionH>
            <wp:positionV relativeFrom="paragraph">
              <wp:posOffset>275590</wp:posOffset>
            </wp:positionV>
            <wp:extent cx="5939155" cy="1852930"/>
            <wp:effectExtent l="19050" t="0" r="4445"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6"/>
                    <a:srcRect/>
                    <a:stretch>
                      <a:fillRect/>
                    </a:stretch>
                  </pic:blipFill>
                  <pic:spPr bwMode="auto">
                    <a:xfrm>
                      <a:off x="0" y="0"/>
                      <a:ext cx="5939155" cy="1852930"/>
                    </a:xfrm>
                    <a:prstGeom prst="rect">
                      <a:avLst/>
                    </a:prstGeom>
                    <a:noFill/>
                    <a:ln w="9525" cmpd="sng">
                      <a:noFill/>
                      <a:miter lim="800000"/>
                      <a:headEnd/>
                      <a:tailEnd/>
                    </a:ln>
                  </pic:spPr>
                </pic:pic>
              </a:graphicData>
            </a:graphic>
          </wp:anchor>
        </w:drawing>
      </w: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ind w:left="3860"/>
        <w:rPr>
          <w:rFonts w:ascii="Arial" w:eastAsia="Arial" w:hAnsi="Arial"/>
          <w:sz w:val="14"/>
        </w:rPr>
      </w:pPr>
      <w:r>
        <w:rPr>
          <w:rFonts w:ascii="Arial" w:eastAsia="Arial" w:hAnsi="Arial"/>
          <w:sz w:val="14"/>
        </w:rPr>
        <w:t>(b) Family Harmony Maps</w:t>
      </w:r>
    </w:p>
    <w:p w:rsidR="00000000" w:rsidRDefault="00A36D78" w:rsidP="00417734">
      <w:pPr>
        <w:rPr>
          <w:rFonts w:ascii="Times New Roman" w:eastAsia="Times New Roman" w:hAnsi="Times New Roman"/>
        </w:rPr>
      </w:pPr>
    </w:p>
    <w:p w:rsidR="00000000" w:rsidRDefault="00A36D78" w:rsidP="00417734">
      <w:pPr>
        <w:ind w:left="2880"/>
        <w:rPr>
          <w:rFonts w:ascii="Arial" w:eastAsia="Arial" w:hAnsi="Arial"/>
          <w:sz w:val="16"/>
        </w:rPr>
      </w:pPr>
      <w:r>
        <w:rPr>
          <w:rFonts w:ascii="Arial" w:eastAsia="Arial" w:hAnsi="Arial"/>
          <w:sz w:val="16"/>
        </w:rPr>
        <w:t>Fig. 3: User-entered and final computed harmony maps.</w:t>
      </w:r>
    </w:p>
    <w:p w:rsidR="00000000" w:rsidRDefault="00A36D78" w:rsidP="00417734">
      <w:pPr>
        <w:rPr>
          <w:rFonts w:ascii="Times New Roman" w:eastAsia="Times New Roman" w:hAnsi="Times New Roman"/>
        </w:rPr>
      </w:pPr>
    </w:p>
    <w:p w:rsidR="00000000" w:rsidRDefault="00A36D78" w:rsidP="00417734">
      <w:pPr>
        <w:rPr>
          <w:rFonts w:ascii="Times New Roman" w:eastAsia="Times New Roman" w:hAnsi="Times New Roman"/>
        </w:rPr>
      </w:pPr>
    </w:p>
    <w:p w:rsidR="00000000" w:rsidRDefault="00A36D78" w:rsidP="00417734">
      <w:pPr>
        <w:rPr>
          <w:rFonts w:ascii="Arial" w:eastAsia="Arial" w:hAnsi="Arial"/>
        </w:rPr>
      </w:pPr>
      <w:r>
        <w:rPr>
          <w:rFonts w:ascii="Arial" w:eastAsia="Arial" w:hAnsi="Arial"/>
        </w:rPr>
        <w:t>Conclusion</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rPr>
      </w:pPr>
      <w:r>
        <w:rPr>
          <w:rFonts w:ascii="Arial" w:eastAsia="Arial" w:hAnsi="Arial"/>
        </w:rPr>
        <w:t>We presented and compared so</w:t>
      </w:r>
      <w:r>
        <w:rPr>
          <w:rFonts w:ascii="Arial" w:eastAsia="Arial" w:hAnsi="Arial"/>
        </w:rPr>
        <w:t>me of the latest framework, web-based tools and libraries available for mobile-friendly responsive browser-based applications. We also introduced an interactive and lightweight web-based single-page social application. We believe that the successful softwa</w:t>
      </w:r>
      <w:r>
        <w:rPr>
          <w:rFonts w:ascii="Arial" w:eastAsia="Arial" w:hAnsi="Arial"/>
        </w:rPr>
        <w:t>re companies will adopt these technologies quickly to stay ahead of their competitors. The innovative web frameworks and libraries allow software products to be evolved continuously.</w:t>
      </w:r>
    </w:p>
    <w:p w:rsidR="00000000" w:rsidRDefault="00A36D78" w:rsidP="00417734">
      <w:pPr>
        <w:rPr>
          <w:rFonts w:ascii="Times New Roman" w:eastAsia="Times New Roman" w:hAnsi="Times New Roman"/>
        </w:rPr>
      </w:pPr>
    </w:p>
    <w:p w:rsidR="00000000" w:rsidRDefault="00A36D78" w:rsidP="00417734">
      <w:pPr>
        <w:ind w:firstLine="239"/>
        <w:jc w:val="both"/>
        <w:rPr>
          <w:rFonts w:ascii="Arial" w:eastAsia="Arial" w:hAnsi="Arial"/>
        </w:rPr>
      </w:pPr>
      <w:r>
        <w:rPr>
          <w:rFonts w:ascii="Arial" w:eastAsia="Arial" w:hAnsi="Arial"/>
        </w:rPr>
        <w:t>As future work, we will continue building on the presented and other app</w:t>
      </w:r>
      <w:r>
        <w:rPr>
          <w:rFonts w:ascii="Arial" w:eastAsia="Arial" w:hAnsi="Arial"/>
        </w:rPr>
        <w:t xml:space="preserve">lications to improve user friendliness and performance. The </w:t>
      </w:r>
      <w:proofErr w:type="gramStart"/>
      <w:r>
        <w:rPr>
          <w:rFonts w:ascii="Arial" w:eastAsia="Arial" w:hAnsi="Arial"/>
        </w:rPr>
        <w:t>use of presented development framework allow</w:t>
      </w:r>
      <w:proofErr w:type="gramEnd"/>
      <w:r>
        <w:rPr>
          <w:rFonts w:ascii="Arial" w:eastAsia="Arial" w:hAnsi="Arial"/>
        </w:rPr>
        <w:t xml:space="preserve"> fast </w:t>
      </w:r>
      <w:proofErr w:type="spellStart"/>
      <w:r>
        <w:rPr>
          <w:rFonts w:ascii="Arial" w:eastAsia="Arial" w:hAnsi="Arial"/>
        </w:rPr>
        <w:t>turn around</w:t>
      </w:r>
      <w:proofErr w:type="spellEnd"/>
      <w:r>
        <w:rPr>
          <w:rFonts w:ascii="Arial" w:eastAsia="Arial" w:hAnsi="Arial"/>
        </w:rPr>
        <w:t xml:space="preserve"> time and new features will be easier to implement.</w:t>
      </w:r>
    </w:p>
    <w:p w:rsidR="00000000" w:rsidRDefault="00A36D78" w:rsidP="00417734">
      <w:pPr>
        <w:rPr>
          <w:rFonts w:ascii="Times New Roman" w:eastAsia="Times New Roman" w:hAnsi="Times New Roman"/>
        </w:rPr>
      </w:pPr>
    </w:p>
    <w:p w:rsidR="00000000" w:rsidRDefault="00A36D78" w:rsidP="00417734">
      <w:pPr>
        <w:rPr>
          <w:rFonts w:ascii="Arial" w:eastAsia="Arial" w:hAnsi="Arial"/>
        </w:rPr>
      </w:pPr>
      <w:r>
        <w:rPr>
          <w:rFonts w:ascii="Arial" w:eastAsia="Arial" w:hAnsi="Arial"/>
        </w:rPr>
        <w:t>References</w:t>
      </w:r>
    </w:p>
    <w:p w:rsidR="00000000" w:rsidRDefault="00A36D78" w:rsidP="00417734">
      <w:pPr>
        <w:rPr>
          <w:rFonts w:ascii="Times New Roman" w:eastAsia="Times New Roman" w:hAnsi="Times New Roman"/>
        </w:rPr>
      </w:pPr>
    </w:p>
    <w:p w:rsidR="00000000" w:rsidRDefault="00A36D78" w:rsidP="00417734">
      <w:pPr>
        <w:numPr>
          <w:ilvl w:val="0"/>
          <w:numId w:val="5"/>
        </w:numPr>
        <w:tabs>
          <w:tab w:val="left" w:pos="380"/>
        </w:tabs>
        <w:ind w:left="380" w:hanging="224"/>
        <w:jc w:val="both"/>
        <w:rPr>
          <w:rFonts w:ascii="Arial" w:eastAsia="Arial" w:hAnsi="Arial"/>
          <w:sz w:val="16"/>
        </w:rPr>
      </w:pPr>
      <w:proofErr w:type="spellStart"/>
      <w:r>
        <w:rPr>
          <w:rFonts w:ascii="Arial" w:eastAsia="Arial" w:hAnsi="Arial"/>
          <w:sz w:val="16"/>
        </w:rPr>
        <w:t>Shahzad</w:t>
      </w:r>
      <w:proofErr w:type="spellEnd"/>
      <w:r>
        <w:rPr>
          <w:rFonts w:ascii="Arial" w:eastAsia="Arial" w:hAnsi="Arial"/>
          <w:sz w:val="16"/>
        </w:rPr>
        <w:t xml:space="preserve">, F., </w:t>
      </w:r>
      <w:proofErr w:type="spellStart"/>
      <w:r>
        <w:rPr>
          <w:rFonts w:ascii="Arial" w:eastAsia="Arial" w:hAnsi="Arial"/>
          <w:sz w:val="16"/>
        </w:rPr>
        <w:t>Sheltami</w:t>
      </w:r>
      <w:proofErr w:type="spellEnd"/>
      <w:r>
        <w:rPr>
          <w:rFonts w:ascii="Arial" w:eastAsia="Arial" w:hAnsi="Arial"/>
          <w:sz w:val="16"/>
        </w:rPr>
        <w:t xml:space="preserve">, T.R., </w:t>
      </w:r>
      <w:proofErr w:type="spellStart"/>
      <w:r>
        <w:rPr>
          <w:rFonts w:ascii="Arial" w:eastAsia="Arial" w:hAnsi="Arial"/>
          <w:sz w:val="16"/>
        </w:rPr>
        <w:t>Shakshuki</w:t>
      </w:r>
      <w:proofErr w:type="spellEnd"/>
      <w:r>
        <w:rPr>
          <w:rFonts w:ascii="Arial" w:eastAsia="Arial" w:hAnsi="Arial"/>
          <w:sz w:val="16"/>
        </w:rPr>
        <w:t xml:space="preserve">, E.M., </w:t>
      </w:r>
      <w:proofErr w:type="spellStart"/>
      <w:r>
        <w:rPr>
          <w:rFonts w:ascii="Arial" w:eastAsia="Arial" w:hAnsi="Arial"/>
          <w:sz w:val="16"/>
        </w:rPr>
        <w:t>Shaikh</w:t>
      </w:r>
      <w:proofErr w:type="spellEnd"/>
      <w:r>
        <w:rPr>
          <w:rFonts w:ascii="Arial" w:eastAsia="Arial" w:hAnsi="Arial"/>
          <w:sz w:val="16"/>
        </w:rPr>
        <w:t xml:space="preserve">, </w:t>
      </w:r>
      <w:proofErr w:type="gramStart"/>
      <w:r>
        <w:rPr>
          <w:rFonts w:ascii="Arial" w:eastAsia="Arial" w:hAnsi="Arial"/>
          <w:sz w:val="16"/>
        </w:rPr>
        <w:t>O..</w:t>
      </w:r>
      <w:proofErr w:type="gramEnd"/>
      <w:r>
        <w:rPr>
          <w:rFonts w:ascii="Arial" w:eastAsia="Arial" w:hAnsi="Arial"/>
          <w:sz w:val="16"/>
        </w:rPr>
        <w:t xml:space="preserve"> A Review of </w:t>
      </w:r>
      <w:r>
        <w:rPr>
          <w:rFonts w:ascii="Arial" w:eastAsia="Arial" w:hAnsi="Arial"/>
          <w:sz w:val="16"/>
        </w:rPr>
        <w:t xml:space="preserve">Latest Web Tools and Libraries for State-of-the-art </w:t>
      </w:r>
      <w:proofErr w:type="spellStart"/>
      <w:r>
        <w:rPr>
          <w:rFonts w:ascii="Arial" w:eastAsia="Arial" w:hAnsi="Arial"/>
          <w:sz w:val="16"/>
        </w:rPr>
        <w:t>Visualiza-tion</w:t>
      </w:r>
      <w:proofErr w:type="spellEnd"/>
      <w:r>
        <w:rPr>
          <w:rFonts w:ascii="Arial" w:eastAsia="Arial" w:hAnsi="Arial"/>
          <w:sz w:val="16"/>
        </w:rPr>
        <w:t xml:space="preserve">. </w:t>
      </w:r>
      <w:proofErr w:type="spellStart"/>
      <w:r>
        <w:rPr>
          <w:rFonts w:ascii="Arial" w:eastAsia="Arial" w:hAnsi="Arial"/>
          <w:i/>
          <w:sz w:val="16"/>
        </w:rPr>
        <w:t>Procedia</w:t>
      </w:r>
      <w:proofErr w:type="spellEnd"/>
      <w:r>
        <w:rPr>
          <w:rFonts w:ascii="Arial" w:eastAsia="Arial" w:hAnsi="Arial"/>
          <w:i/>
          <w:sz w:val="16"/>
        </w:rPr>
        <w:t xml:space="preserve"> Computer Science</w:t>
      </w:r>
      <w:r>
        <w:rPr>
          <w:rFonts w:ascii="Arial" w:eastAsia="Arial" w:hAnsi="Arial"/>
          <w:sz w:val="16"/>
        </w:rPr>
        <w:t xml:space="preserve"> 2016</w:t>
      </w:r>
      <w:proofErr w:type="gramStart"/>
      <w:r>
        <w:rPr>
          <w:rFonts w:ascii="Arial" w:eastAsia="Arial" w:hAnsi="Arial"/>
          <w:sz w:val="16"/>
        </w:rPr>
        <w:t>;98:100</w:t>
      </w:r>
      <w:proofErr w:type="gramEnd"/>
      <w:r>
        <w:rPr>
          <w:rFonts w:ascii="Arial" w:eastAsia="Arial" w:hAnsi="Arial"/>
          <w:sz w:val="16"/>
        </w:rPr>
        <w:t>–106. URL: http://linkinghub.elsevier.com/retrieve/pii/S187705091632138X. doi:10.1016/j.procs.2016.09.017.</w:t>
      </w:r>
    </w:p>
    <w:p w:rsidR="00000000" w:rsidRDefault="00A36D78" w:rsidP="00417734">
      <w:pPr>
        <w:rPr>
          <w:rFonts w:ascii="Arial" w:eastAsia="Arial" w:hAnsi="Arial"/>
          <w:sz w:val="16"/>
        </w:rPr>
      </w:pPr>
    </w:p>
    <w:p w:rsidR="00000000" w:rsidRDefault="00A36D78" w:rsidP="00417734">
      <w:pPr>
        <w:numPr>
          <w:ilvl w:val="0"/>
          <w:numId w:val="5"/>
        </w:numPr>
        <w:tabs>
          <w:tab w:val="left" w:pos="380"/>
        </w:tabs>
        <w:ind w:left="380" w:hanging="223"/>
        <w:jc w:val="both"/>
        <w:rPr>
          <w:rFonts w:ascii="Arial" w:eastAsia="Arial" w:hAnsi="Arial"/>
          <w:sz w:val="15"/>
        </w:rPr>
      </w:pPr>
      <w:proofErr w:type="spellStart"/>
      <w:r>
        <w:rPr>
          <w:rFonts w:ascii="Arial" w:eastAsia="Arial" w:hAnsi="Arial"/>
          <w:sz w:val="15"/>
        </w:rPr>
        <w:lastRenderedPageBreak/>
        <w:t>Shaikh</w:t>
      </w:r>
      <w:proofErr w:type="spellEnd"/>
      <w:r>
        <w:rPr>
          <w:rFonts w:ascii="Arial" w:eastAsia="Arial" w:hAnsi="Arial"/>
          <w:sz w:val="15"/>
        </w:rPr>
        <w:t xml:space="preserve">, O., </w:t>
      </w:r>
      <w:proofErr w:type="spellStart"/>
      <w:r>
        <w:rPr>
          <w:rFonts w:ascii="Arial" w:eastAsia="Arial" w:hAnsi="Arial"/>
          <w:sz w:val="15"/>
        </w:rPr>
        <w:t>Shahzad</w:t>
      </w:r>
      <w:proofErr w:type="spellEnd"/>
      <w:r>
        <w:rPr>
          <w:rFonts w:ascii="Arial" w:eastAsia="Arial" w:hAnsi="Arial"/>
          <w:sz w:val="15"/>
        </w:rPr>
        <w:t xml:space="preserve">, </w:t>
      </w:r>
      <w:proofErr w:type="gramStart"/>
      <w:r>
        <w:rPr>
          <w:rFonts w:ascii="Arial" w:eastAsia="Arial" w:hAnsi="Arial"/>
          <w:sz w:val="15"/>
        </w:rPr>
        <w:t>F..</w:t>
      </w:r>
      <w:proofErr w:type="gramEnd"/>
      <w:r>
        <w:rPr>
          <w:rFonts w:ascii="Arial" w:eastAsia="Arial" w:hAnsi="Arial"/>
          <w:sz w:val="15"/>
        </w:rPr>
        <w:t xml:space="preserve"> Visual-</w:t>
      </w:r>
      <w:proofErr w:type="spellStart"/>
      <w:r>
        <w:rPr>
          <w:rFonts w:ascii="Arial" w:eastAsia="Arial" w:hAnsi="Arial"/>
          <w:sz w:val="15"/>
        </w:rPr>
        <w:t>netsim</w:t>
      </w:r>
      <w:proofErr w:type="spellEnd"/>
      <w:r>
        <w:rPr>
          <w:rFonts w:ascii="Arial" w:eastAsia="Arial" w:hAnsi="Arial"/>
          <w:sz w:val="15"/>
        </w:rPr>
        <w:t>: Dev</w:t>
      </w:r>
      <w:r>
        <w:rPr>
          <w:rFonts w:ascii="Arial" w:eastAsia="Arial" w:hAnsi="Arial"/>
          <w:sz w:val="15"/>
        </w:rPr>
        <w:t xml:space="preserve">elopment of an interactive browser based network simulator. In: </w:t>
      </w:r>
      <w:r>
        <w:rPr>
          <w:rFonts w:ascii="Arial" w:eastAsia="Arial" w:hAnsi="Arial"/>
          <w:i/>
          <w:sz w:val="15"/>
        </w:rPr>
        <w:t>2016 Future Technologies</w:t>
      </w:r>
    </w:p>
    <w:p w:rsidR="00000000" w:rsidRDefault="00A36D78" w:rsidP="00417734">
      <w:pPr>
        <w:rPr>
          <w:rFonts w:ascii="Arial" w:eastAsia="Arial" w:hAnsi="Arial"/>
          <w:sz w:val="15"/>
        </w:rPr>
      </w:pPr>
    </w:p>
    <w:p w:rsidR="00000000" w:rsidRDefault="00A36D78" w:rsidP="00417734">
      <w:pPr>
        <w:ind w:left="380"/>
        <w:jc w:val="both"/>
        <w:rPr>
          <w:rFonts w:ascii="Arial" w:eastAsia="Arial" w:hAnsi="Arial"/>
          <w:sz w:val="16"/>
        </w:rPr>
      </w:pPr>
      <w:proofErr w:type="gramStart"/>
      <w:r>
        <w:rPr>
          <w:rFonts w:ascii="Arial" w:eastAsia="Arial" w:hAnsi="Arial"/>
          <w:i/>
          <w:sz w:val="16"/>
        </w:rPr>
        <w:t>Conference (FTC)</w:t>
      </w:r>
      <w:r>
        <w:rPr>
          <w:rFonts w:ascii="Arial" w:eastAsia="Arial" w:hAnsi="Arial"/>
          <w:sz w:val="16"/>
        </w:rPr>
        <w:t>.</w:t>
      </w:r>
      <w:proofErr w:type="gramEnd"/>
      <w:r>
        <w:rPr>
          <w:rFonts w:ascii="Arial" w:eastAsia="Arial" w:hAnsi="Arial"/>
          <w:sz w:val="16"/>
        </w:rPr>
        <w:t xml:space="preserve"> </w:t>
      </w:r>
      <w:proofErr w:type="gramStart"/>
      <w:r>
        <w:rPr>
          <w:rFonts w:ascii="Arial" w:eastAsia="Arial" w:hAnsi="Arial"/>
          <w:sz w:val="16"/>
        </w:rPr>
        <w:t>IEEE.</w:t>
      </w:r>
      <w:proofErr w:type="gramEnd"/>
      <w:r>
        <w:rPr>
          <w:rFonts w:ascii="Arial" w:eastAsia="Arial" w:hAnsi="Arial"/>
          <w:sz w:val="16"/>
        </w:rPr>
        <w:t xml:space="preserve"> ISBN 978-1-5090-4171-8; 2016, p. 718–724. URL:</w:t>
      </w:r>
      <w:r>
        <w:rPr>
          <w:rFonts w:ascii="Arial" w:eastAsia="Arial" w:hAnsi="Arial"/>
          <w:i/>
          <w:sz w:val="16"/>
        </w:rPr>
        <w:t xml:space="preserve"> </w:t>
      </w:r>
      <w:r>
        <w:rPr>
          <w:rFonts w:ascii="Arial" w:eastAsia="Arial" w:hAnsi="Arial"/>
          <w:sz w:val="16"/>
        </w:rPr>
        <w:t>http://ieeexplore.ieee.org/document/7821684/.</w:t>
      </w:r>
      <w:r>
        <w:rPr>
          <w:rFonts w:ascii="Arial" w:eastAsia="Arial" w:hAnsi="Arial"/>
          <w:i/>
          <w:sz w:val="16"/>
        </w:rPr>
        <w:t xml:space="preserve"> </w:t>
      </w:r>
      <w:r>
        <w:rPr>
          <w:rFonts w:ascii="Arial" w:eastAsia="Arial" w:hAnsi="Arial"/>
          <w:sz w:val="16"/>
        </w:rPr>
        <w:t>doi:10.1109/FTC.2016.7821684.</w:t>
      </w:r>
    </w:p>
    <w:p w:rsidR="00000000" w:rsidRDefault="00A36D78" w:rsidP="00417734">
      <w:pPr>
        <w:rPr>
          <w:rFonts w:ascii="Arial" w:eastAsia="Arial" w:hAnsi="Arial"/>
          <w:sz w:val="15"/>
        </w:rPr>
      </w:pPr>
    </w:p>
    <w:p w:rsidR="00000000" w:rsidRDefault="00A36D78" w:rsidP="00417734">
      <w:pPr>
        <w:numPr>
          <w:ilvl w:val="0"/>
          <w:numId w:val="5"/>
        </w:numPr>
        <w:tabs>
          <w:tab w:val="left" w:pos="380"/>
        </w:tabs>
        <w:ind w:left="380" w:hanging="223"/>
        <w:jc w:val="both"/>
        <w:rPr>
          <w:rFonts w:ascii="Arial" w:eastAsia="Arial" w:hAnsi="Arial"/>
          <w:sz w:val="16"/>
        </w:rPr>
      </w:pPr>
      <w:proofErr w:type="spellStart"/>
      <w:proofErr w:type="gramStart"/>
      <w:r>
        <w:rPr>
          <w:rFonts w:ascii="Arial" w:eastAsia="Arial" w:hAnsi="Arial"/>
          <w:sz w:val="16"/>
        </w:rPr>
        <w:t>jQuery</w:t>
      </w:r>
      <w:proofErr w:type="spellEnd"/>
      <w:proofErr w:type="gramEnd"/>
      <w:r>
        <w:rPr>
          <w:rFonts w:ascii="Arial" w:eastAsia="Arial" w:hAnsi="Arial"/>
          <w:sz w:val="16"/>
        </w:rPr>
        <w:t xml:space="preserve">: The Write </w:t>
      </w:r>
      <w:r>
        <w:rPr>
          <w:rFonts w:ascii="Arial" w:eastAsia="Arial" w:hAnsi="Arial"/>
          <w:sz w:val="16"/>
        </w:rPr>
        <w:t>Less, Do More, JavaScript Library. ???? URL: https://jquery.com/.</w:t>
      </w:r>
    </w:p>
    <w:p w:rsidR="00000000" w:rsidRDefault="00A36D78" w:rsidP="00417734">
      <w:pPr>
        <w:rPr>
          <w:rFonts w:ascii="Arial" w:eastAsia="Arial" w:hAnsi="Arial"/>
          <w:sz w:val="16"/>
        </w:rPr>
      </w:pPr>
    </w:p>
    <w:p w:rsidR="00000000" w:rsidRDefault="00A36D78" w:rsidP="00417734">
      <w:pPr>
        <w:numPr>
          <w:ilvl w:val="0"/>
          <w:numId w:val="5"/>
        </w:numPr>
        <w:tabs>
          <w:tab w:val="left" w:pos="380"/>
        </w:tabs>
        <w:ind w:left="380" w:hanging="223"/>
        <w:jc w:val="both"/>
        <w:rPr>
          <w:rFonts w:ascii="Arial" w:eastAsia="Arial" w:hAnsi="Arial"/>
          <w:sz w:val="16"/>
        </w:rPr>
      </w:pPr>
      <w:proofErr w:type="spellStart"/>
      <w:r>
        <w:rPr>
          <w:rFonts w:ascii="Arial" w:eastAsia="Arial" w:hAnsi="Arial"/>
          <w:sz w:val="16"/>
        </w:rPr>
        <w:t>AngularJS</w:t>
      </w:r>
      <w:proofErr w:type="spellEnd"/>
      <w:r>
        <w:rPr>
          <w:rFonts w:ascii="Arial" w:eastAsia="Arial" w:hAnsi="Arial"/>
          <w:sz w:val="16"/>
        </w:rPr>
        <w:t xml:space="preserve">: </w:t>
      </w:r>
      <w:proofErr w:type="spellStart"/>
      <w:r>
        <w:rPr>
          <w:rFonts w:ascii="Arial" w:eastAsia="Arial" w:hAnsi="Arial"/>
          <w:sz w:val="16"/>
        </w:rPr>
        <w:t>Superheroic</w:t>
      </w:r>
      <w:proofErr w:type="spellEnd"/>
      <w:r>
        <w:rPr>
          <w:rFonts w:ascii="Arial" w:eastAsia="Arial" w:hAnsi="Arial"/>
          <w:sz w:val="16"/>
        </w:rPr>
        <w:t xml:space="preserve"> JavaScript MVW Framework. ????. URL: https://angularjs.org/.</w:t>
      </w:r>
    </w:p>
    <w:p w:rsidR="00000000" w:rsidRDefault="00A36D78" w:rsidP="00417734">
      <w:pPr>
        <w:tabs>
          <w:tab w:val="left" w:pos="380"/>
        </w:tabs>
        <w:ind w:left="380" w:hanging="223"/>
        <w:jc w:val="both"/>
        <w:rPr>
          <w:rFonts w:ascii="Arial" w:eastAsia="Arial" w:hAnsi="Arial"/>
          <w:sz w:val="16"/>
        </w:rPr>
        <w:sectPr w:rsidR="00000000">
          <w:pgSz w:w="10880" w:h="14854"/>
          <w:pgMar w:top="882" w:right="780" w:bottom="673" w:left="780" w:header="0" w:footer="0" w:gutter="0"/>
          <w:cols w:space="720"/>
          <w:docGrid w:linePitch="360"/>
        </w:sectPr>
      </w:pPr>
    </w:p>
    <w:tbl>
      <w:tblPr>
        <w:tblW w:w="0" w:type="auto"/>
        <w:tblInd w:w="3017" w:type="dxa"/>
        <w:tblLayout w:type="fixed"/>
        <w:tblCellMar>
          <w:top w:w="0" w:type="dxa"/>
          <w:left w:w="0" w:type="dxa"/>
          <w:bottom w:w="0" w:type="dxa"/>
          <w:right w:w="0" w:type="dxa"/>
        </w:tblCellMar>
        <w:tblLook w:val="0000"/>
      </w:tblPr>
      <w:tblGrid>
        <w:gridCol w:w="5220"/>
        <w:gridCol w:w="1100"/>
      </w:tblGrid>
      <w:tr w:rsidR="00000000">
        <w:trPr>
          <w:trHeight w:val="212"/>
        </w:trPr>
        <w:tc>
          <w:tcPr>
            <w:tcW w:w="5220" w:type="dxa"/>
            <w:vAlign w:val="bottom"/>
          </w:tcPr>
          <w:p w:rsidR="00000000" w:rsidRDefault="00A36D78" w:rsidP="00417734">
            <w:pPr>
              <w:rPr>
                <w:rFonts w:ascii="Times New Roman" w:eastAsia="Times New Roman" w:hAnsi="Times New Roman"/>
                <w:i/>
                <w:sz w:val="16"/>
              </w:rPr>
            </w:pPr>
            <w:bookmarkStart w:id="4" w:name="page6"/>
            <w:bookmarkEnd w:id="4"/>
            <w:proofErr w:type="spellStart"/>
            <w:r>
              <w:rPr>
                <w:rFonts w:ascii="Times New Roman" w:eastAsia="Times New Roman" w:hAnsi="Times New Roman"/>
                <w:i/>
                <w:sz w:val="16"/>
              </w:rPr>
              <w:lastRenderedPageBreak/>
              <w:t>Farrukh</w:t>
            </w:r>
            <w:proofErr w:type="spellEnd"/>
            <w:r>
              <w:rPr>
                <w:rFonts w:ascii="Times New Roman" w:eastAsia="Times New Roman" w:hAnsi="Times New Roman"/>
                <w:i/>
                <w:sz w:val="16"/>
              </w:rPr>
              <w:t xml:space="preserve"> </w:t>
            </w:r>
            <w:proofErr w:type="spellStart"/>
            <w:r>
              <w:rPr>
                <w:rFonts w:ascii="Times New Roman" w:eastAsia="Times New Roman" w:hAnsi="Times New Roman"/>
                <w:i/>
                <w:sz w:val="16"/>
              </w:rPr>
              <w:t>Shahzad</w:t>
            </w:r>
            <w:proofErr w:type="spellEnd"/>
            <w:r>
              <w:rPr>
                <w:rFonts w:ascii="Times New Roman" w:eastAsia="Times New Roman" w:hAnsi="Times New Roman"/>
                <w:i/>
                <w:sz w:val="16"/>
              </w:rPr>
              <w:t xml:space="preserve"> / </w:t>
            </w:r>
            <w:proofErr w:type="spellStart"/>
            <w:r>
              <w:rPr>
                <w:rFonts w:ascii="Times New Roman" w:eastAsia="Times New Roman" w:hAnsi="Times New Roman"/>
                <w:i/>
                <w:sz w:val="16"/>
              </w:rPr>
              <w:t>Procedia</w:t>
            </w:r>
            <w:proofErr w:type="spellEnd"/>
            <w:r>
              <w:rPr>
                <w:rFonts w:ascii="Times New Roman" w:eastAsia="Times New Roman" w:hAnsi="Times New Roman"/>
                <w:i/>
                <w:sz w:val="16"/>
              </w:rPr>
              <w:t xml:space="preserve"> Computer Science 110 (2017) 410–415</w:t>
            </w:r>
          </w:p>
        </w:tc>
        <w:tc>
          <w:tcPr>
            <w:tcW w:w="1100" w:type="dxa"/>
            <w:vAlign w:val="bottom"/>
          </w:tcPr>
          <w:p w:rsidR="00000000" w:rsidRDefault="00A36D78" w:rsidP="00417734">
            <w:pPr>
              <w:jc w:val="right"/>
              <w:rPr>
                <w:rFonts w:ascii="Times New Roman" w:eastAsia="Times New Roman" w:hAnsi="Times New Roman"/>
                <w:sz w:val="16"/>
              </w:rPr>
            </w:pPr>
            <w:r>
              <w:rPr>
                <w:rFonts w:ascii="Times New Roman" w:eastAsia="Times New Roman" w:hAnsi="Times New Roman"/>
                <w:sz w:val="16"/>
              </w:rPr>
              <w:t>415</w:t>
            </w:r>
          </w:p>
        </w:tc>
      </w:tr>
    </w:tbl>
    <w:p w:rsidR="00000000" w:rsidRDefault="00A36D78" w:rsidP="00417734">
      <w:pPr>
        <w:rPr>
          <w:rFonts w:ascii="Times New Roman" w:eastAsia="Times New Roman" w:hAnsi="Times New Roman"/>
        </w:rPr>
      </w:pPr>
    </w:p>
    <w:p w:rsidR="00000000" w:rsidRDefault="00A36D78" w:rsidP="00417734">
      <w:pPr>
        <w:numPr>
          <w:ilvl w:val="0"/>
          <w:numId w:val="6"/>
        </w:numPr>
        <w:tabs>
          <w:tab w:val="left" w:pos="297"/>
        </w:tabs>
        <w:ind w:left="297" w:hanging="218"/>
        <w:jc w:val="both"/>
        <w:rPr>
          <w:rFonts w:ascii="Arial" w:eastAsia="Arial" w:hAnsi="Arial"/>
          <w:sz w:val="16"/>
        </w:rPr>
      </w:pPr>
      <w:r>
        <w:rPr>
          <w:rFonts w:ascii="Arial" w:eastAsia="Arial" w:hAnsi="Arial"/>
          <w:sz w:val="16"/>
        </w:rPr>
        <w:t>Angular: One framework. Mobile &amp; de</w:t>
      </w:r>
      <w:r>
        <w:rPr>
          <w:rFonts w:ascii="Arial" w:eastAsia="Arial" w:hAnsi="Arial"/>
          <w:sz w:val="16"/>
        </w:rPr>
        <w:t>sktop. ????. URL: https://angular.io/.</w:t>
      </w:r>
    </w:p>
    <w:p w:rsidR="00000000" w:rsidRDefault="00A36D78" w:rsidP="00417734">
      <w:pPr>
        <w:rPr>
          <w:rFonts w:ascii="Arial" w:eastAsia="Arial" w:hAnsi="Arial"/>
          <w:sz w:val="16"/>
        </w:rPr>
      </w:pPr>
    </w:p>
    <w:p w:rsidR="00000000" w:rsidRDefault="00A36D78" w:rsidP="00417734">
      <w:pPr>
        <w:numPr>
          <w:ilvl w:val="0"/>
          <w:numId w:val="6"/>
        </w:numPr>
        <w:tabs>
          <w:tab w:val="left" w:pos="297"/>
        </w:tabs>
        <w:ind w:left="297" w:hanging="218"/>
        <w:jc w:val="both"/>
        <w:rPr>
          <w:rFonts w:ascii="Arial" w:eastAsia="Arial" w:hAnsi="Arial"/>
          <w:sz w:val="16"/>
        </w:rPr>
      </w:pPr>
      <w:r>
        <w:rPr>
          <w:rFonts w:ascii="Arial" w:eastAsia="Arial" w:hAnsi="Arial"/>
          <w:sz w:val="16"/>
        </w:rPr>
        <w:t>Bootstrap: The world’s most popular mobile-first and responsive front-end framework. ???? URL: http://getbootstrap.com/.</w:t>
      </w:r>
    </w:p>
    <w:p w:rsidR="00000000" w:rsidRDefault="00A36D78" w:rsidP="00417734">
      <w:pPr>
        <w:rPr>
          <w:rFonts w:ascii="Arial" w:eastAsia="Arial" w:hAnsi="Arial"/>
          <w:sz w:val="16"/>
        </w:rPr>
      </w:pPr>
    </w:p>
    <w:p w:rsidR="00000000" w:rsidRDefault="00A36D78" w:rsidP="00417734">
      <w:pPr>
        <w:numPr>
          <w:ilvl w:val="0"/>
          <w:numId w:val="6"/>
        </w:numPr>
        <w:tabs>
          <w:tab w:val="left" w:pos="297"/>
        </w:tabs>
        <w:ind w:left="297" w:hanging="218"/>
        <w:jc w:val="both"/>
        <w:rPr>
          <w:rFonts w:ascii="Arial" w:eastAsia="Arial" w:hAnsi="Arial"/>
          <w:sz w:val="16"/>
        </w:rPr>
      </w:pPr>
      <w:r>
        <w:rPr>
          <w:rFonts w:ascii="Arial" w:eastAsia="Arial" w:hAnsi="Arial"/>
          <w:sz w:val="16"/>
        </w:rPr>
        <w:t>Google‘s Material Design libraries. ???? URL: https://design.google.com/resources/.</w:t>
      </w:r>
    </w:p>
    <w:p w:rsidR="00000000" w:rsidRDefault="00A36D78" w:rsidP="00417734">
      <w:pPr>
        <w:rPr>
          <w:rFonts w:ascii="Arial" w:eastAsia="Arial" w:hAnsi="Arial"/>
          <w:sz w:val="16"/>
        </w:rPr>
      </w:pPr>
    </w:p>
    <w:p w:rsidR="00000000" w:rsidRDefault="00A36D78" w:rsidP="00417734">
      <w:pPr>
        <w:numPr>
          <w:ilvl w:val="0"/>
          <w:numId w:val="6"/>
        </w:numPr>
        <w:tabs>
          <w:tab w:val="left" w:pos="297"/>
        </w:tabs>
        <w:ind w:left="297" w:hanging="218"/>
        <w:jc w:val="both"/>
        <w:rPr>
          <w:rFonts w:ascii="Arial" w:eastAsia="Arial" w:hAnsi="Arial"/>
          <w:sz w:val="16"/>
        </w:rPr>
      </w:pPr>
      <w:r>
        <w:rPr>
          <w:rFonts w:ascii="Arial" w:eastAsia="Arial" w:hAnsi="Arial"/>
          <w:sz w:val="16"/>
        </w:rPr>
        <w:t xml:space="preserve">React: A </w:t>
      </w:r>
      <w:r>
        <w:rPr>
          <w:rFonts w:ascii="Arial" w:eastAsia="Arial" w:hAnsi="Arial"/>
          <w:sz w:val="16"/>
        </w:rPr>
        <w:t>JavaScript Library for Building User Interfaces. 2017. URL: https://facebook.github.io/react/.</w:t>
      </w:r>
    </w:p>
    <w:p w:rsidR="00000000" w:rsidRDefault="00A36D78" w:rsidP="00417734">
      <w:pPr>
        <w:rPr>
          <w:rFonts w:ascii="Arial" w:eastAsia="Arial" w:hAnsi="Arial"/>
          <w:sz w:val="16"/>
        </w:rPr>
      </w:pPr>
    </w:p>
    <w:p w:rsidR="00000000" w:rsidRDefault="00A36D78" w:rsidP="00417734">
      <w:pPr>
        <w:numPr>
          <w:ilvl w:val="0"/>
          <w:numId w:val="6"/>
        </w:numPr>
        <w:tabs>
          <w:tab w:val="left" w:pos="297"/>
        </w:tabs>
        <w:ind w:left="297" w:hanging="218"/>
        <w:jc w:val="both"/>
        <w:rPr>
          <w:rFonts w:ascii="Arial" w:eastAsia="Arial" w:hAnsi="Arial"/>
          <w:sz w:val="16"/>
        </w:rPr>
      </w:pPr>
      <w:r>
        <w:rPr>
          <w:rFonts w:ascii="Arial" w:eastAsia="Arial" w:hAnsi="Arial"/>
          <w:sz w:val="16"/>
        </w:rPr>
        <w:t>Node.js: A JavaScript runtime. ???? URL: https://nodejs.org.</w:t>
      </w:r>
    </w:p>
    <w:p w:rsidR="00000000" w:rsidRDefault="00A36D78" w:rsidP="00417734">
      <w:pPr>
        <w:rPr>
          <w:rFonts w:ascii="Arial" w:eastAsia="Arial" w:hAnsi="Arial"/>
          <w:sz w:val="16"/>
        </w:rPr>
      </w:pPr>
    </w:p>
    <w:p w:rsidR="00000000" w:rsidRDefault="00A36D78" w:rsidP="00417734">
      <w:pPr>
        <w:numPr>
          <w:ilvl w:val="0"/>
          <w:numId w:val="6"/>
        </w:numPr>
        <w:tabs>
          <w:tab w:val="left" w:pos="297"/>
        </w:tabs>
        <w:ind w:left="297" w:hanging="297"/>
        <w:jc w:val="both"/>
        <w:rPr>
          <w:rFonts w:ascii="Arial" w:eastAsia="Arial" w:hAnsi="Arial"/>
          <w:sz w:val="16"/>
        </w:rPr>
      </w:pPr>
      <w:r>
        <w:rPr>
          <w:rFonts w:ascii="Arial" w:eastAsia="Arial" w:hAnsi="Arial"/>
          <w:sz w:val="16"/>
        </w:rPr>
        <w:t>Jasmine: A behavior-driven development framework. ???? URL: https://jasmine.github.io/.</w:t>
      </w:r>
    </w:p>
    <w:p w:rsidR="00000000" w:rsidRDefault="00AE6D5F" w:rsidP="00417734">
      <w:pPr>
        <w:numPr>
          <w:ilvl w:val="0"/>
          <w:numId w:val="6"/>
        </w:numPr>
        <w:tabs>
          <w:tab w:val="left" w:pos="297"/>
        </w:tabs>
        <w:ind w:left="297" w:hanging="297"/>
        <w:jc w:val="both"/>
        <w:rPr>
          <w:rFonts w:ascii="Arial" w:eastAsia="Arial" w:hAnsi="Arial"/>
          <w:sz w:val="16"/>
        </w:rPr>
      </w:pPr>
      <w:r>
        <w:rPr>
          <w:rFonts w:ascii="Arial" w:eastAsia="Arial" w:hAnsi="Arial"/>
          <w:noProof/>
          <w:sz w:val="16"/>
        </w:rPr>
        <w:drawing>
          <wp:anchor distT="0" distB="0" distL="114300" distR="114300" simplePos="0" relativeHeight="251665408" behindDoc="1" locked="0" layoutInCell="0" allowOverlap="1">
            <wp:simplePos x="0" y="0"/>
            <wp:positionH relativeFrom="column">
              <wp:posOffset>-483870</wp:posOffset>
            </wp:positionH>
            <wp:positionV relativeFrom="paragraph">
              <wp:posOffset>7775575</wp:posOffset>
            </wp:positionV>
            <wp:extent cx="635" cy="0"/>
            <wp:effectExtent l="1905" t="3175" r="6985" b="635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3"/>
                    <a:srcRect/>
                    <a:stretch>
                      <a:fillRect/>
                    </a:stretch>
                  </pic:blipFill>
                  <pic:spPr bwMode="auto">
                    <a:xfrm>
                      <a:off x="0" y="0"/>
                      <a:ext cx="635" cy="0"/>
                    </a:xfrm>
                    <a:prstGeom prst="rect">
                      <a:avLst/>
                    </a:prstGeom>
                    <a:noFill/>
                    <a:ln w="9525" cmpd="sng">
                      <a:noFill/>
                      <a:miter lim="800000"/>
                      <a:headEnd/>
                      <a:tailEnd/>
                    </a:ln>
                  </pic:spPr>
                </pic:pic>
              </a:graphicData>
            </a:graphic>
          </wp:anchor>
        </w:drawing>
      </w:r>
      <w:r>
        <w:rPr>
          <w:rFonts w:ascii="Arial" w:eastAsia="Arial" w:hAnsi="Arial"/>
          <w:noProof/>
          <w:sz w:val="16"/>
        </w:rPr>
        <w:drawing>
          <wp:anchor distT="0" distB="0" distL="114300" distR="114300" simplePos="0" relativeHeight="251666432" behindDoc="1" locked="0" layoutInCell="0" allowOverlap="1">
            <wp:simplePos x="0" y="0"/>
            <wp:positionH relativeFrom="column">
              <wp:posOffset>-483870</wp:posOffset>
            </wp:positionH>
            <wp:positionV relativeFrom="paragraph">
              <wp:posOffset>7775575</wp:posOffset>
            </wp:positionV>
            <wp:extent cx="635" cy="0"/>
            <wp:effectExtent l="1905" t="3175" r="6985" b="635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3"/>
                    <a:srcRect/>
                    <a:stretch>
                      <a:fillRect/>
                    </a:stretch>
                  </pic:blipFill>
                  <pic:spPr bwMode="auto">
                    <a:xfrm>
                      <a:off x="0" y="0"/>
                      <a:ext cx="635" cy="0"/>
                    </a:xfrm>
                    <a:prstGeom prst="rect">
                      <a:avLst/>
                    </a:prstGeom>
                    <a:noFill/>
                    <a:ln w="9525" cmpd="sng">
                      <a:noFill/>
                      <a:miter lim="800000"/>
                      <a:headEnd/>
                      <a:tailEnd/>
                    </a:ln>
                  </pic:spPr>
                </pic:pic>
              </a:graphicData>
            </a:graphic>
          </wp:anchor>
        </w:drawing>
      </w:r>
    </w:p>
    <w:sectPr w:rsidR="00000000">
      <w:pgSz w:w="10880" w:h="14854"/>
      <w:pgMar w:top="882" w:right="780" w:bottom="1440" w:left="763"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8CA" w:rsidRDefault="00AD28CA" w:rsidP="00AD28CA">
      <w:r>
        <w:separator/>
      </w:r>
    </w:p>
  </w:endnote>
  <w:endnote w:type="continuationSeparator" w:id="1">
    <w:p w:rsidR="00AD28CA" w:rsidRDefault="00AD28CA" w:rsidP="00AD28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8CA" w:rsidRDefault="00AD28CA" w:rsidP="00AD28CA">
      <w:r>
        <w:separator/>
      </w:r>
    </w:p>
  </w:footnote>
  <w:footnote w:type="continuationSeparator" w:id="1">
    <w:p w:rsidR="00AD28CA" w:rsidRDefault="00AD28CA" w:rsidP="00AD28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3"/>
    <w:multiLevelType w:val="multilevel"/>
    <w:tmpl w:val="00000003"/>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4"/>
    <w:multiLevelType w:val="multilevel"/>
    <w:tmpl w:val="0000000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5"/>
    <w:multiLevelType w:val="multilevel"/>
    <w:tmpl w:val="00000005"/>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6"/>
    <w:multiLevelType w:val="multilevel"/>
    <w:tmpl w:val="0000000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7"/>
    <w:multiLevelType w:val="multilevel"/>
    <w:tmpl w:val="00000007"/>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2072"/>
  </w:hdrShapeDefaults>
  <w:footnotePr>
    <w:footnote w:id="0"/>
    <w:footnote w:id="1"/>
  </w:footnotePr>
  <w:endnotePr>
    <w:endnote w:id="0"/>
    <w:endnote w:id="1"/>
  </w:endnotePr>
  <w:compat>
    <w:useFELayout/>
  </w:compat>
  <w:rsids>
    <w:rsidRoot w:val="00AD28CA"/>
    <w:rsid w:val="002D5569"/>
    <w:rsid w:val="00417734"/>
    <w:rsid w:val="00875D79"/>
    <w:rsid w:val="00A36D78"/>
    <w:rsid w:val="00AD28CA"/>
    <w:rsid w:val="00AE6D5F"/>
    <w:rsid w:val="00FD1CBC"/>
    <w:rsid w:val="2729CDF7"/>
    <w:rsid w:val="62FF49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unhideWhenUsed/>
    <w:qFormat/>
    <w:tblPr>
      <w:tblCellMar>
        <w:top w:w="0" w:type="dxa"/>
        <w:left w:w="0" w:type="dxa"/>
        <w:bottom w:w="0" w:type="dxa"/>
        <w:right w:w="0"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28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28CA"/>
    <w:rPr>
      <w:sz w:val="18"/>
      <w:szCs w:val="18"/>
    </w:rPr>
  </w:style>
  <w:style w:type="paragraph" w:styleId="a4">
    <w:name w:val="footer"/>
    <w:basedOn w:val="a"/>
    <w:link w:val="Char0"/>
    <w:uiPriority w:val="99"/>
    <w:semiHidden/>
    <w:unhideWhenUsed/>
    <w:rsid w:val="00AD28CA"/>
    <w:pPr>
      <w:tabs>
        <w:tab w:val="center" w:pos="4153"/>
        <w:tab w:val="right" w:pos="8306"/>
      </w:tabs>
      <w:snapToGrid w:val="0"/>
    </w:pPr>
    <w:rPr>
      <w:sz w:val="18"/>
      <w:szCs w:val="18"/>
    </w:rPr>
  </w:style>
  <w:style w:type="character" w:customStyle="1" w:styleId="Char0">
    <w:name w:val="页脚 Char"/>
    <w:basedOn w:val="a0"/>
    <w:link w:val="a4"/>
    <w:uiPriority w:val="99"/>
    <w:semiHidden/>
    <w:rsid w:val="00AD28CA"/>
    <w:rPr>
      <w:sz w:val="18"/>
      <w:szCs w:val="18"/>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2546</Words>
  <Characters>11586</Characters>
  <Application>Microsoft Office Word</Application>
  <DocSecurity>0</DocSecurity>
  <Lines>96</Lines>
  <Paragraphs>28</Paragraphs>
  <ScaleCrop>false</ScaleCrop>
  <Company>china</Company>
  <LinksUpToDate>false</LinksUpToDate>
  <CharactersWithSpaces>14104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zxw</cp:lastModifiedBy>
  <cp:revision>5</cp:revision>
  <dcterms:created xsi:type="dcterms:W3CDTF">2019-04-29T10:25:00Z</dcterms:created>
  <dcterms:modified xsi:type="dcterms:W3CDTF">2019-04-29T10:50:00Z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